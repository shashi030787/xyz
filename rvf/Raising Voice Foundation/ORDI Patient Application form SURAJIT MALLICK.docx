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EBC" w:rsidRDefault="004E73E6">
      <w:pPr>
        <w:spacing w:before="15" w:line="200" w:lineRule="exact"/>
      </w:pPr>
      <w:bookmarkStart w:id="0" w:name="_GoBack"/>
      <w:r>
        <w:rPr>
          <w:noProof/>
          <w:lang w:val="en-IN" w:eastAsia="en-IN" w:bidi="bn-IN"/>
        </w:rPr>
        <w:drawing>
          <wp:anchor distT="0" distB="0" distL="114300" distR="114300" simplePos="0" relativeHeight="251663360" behindDoc="0" locked="0" layoutInCell="1" allowOverlap="1" wp14:anchorId="7DA3D320" wp14:editId="10E76F89">
            <wp:simplePos x="0" y="0"/>
            <wp:positionH relativeFrom="column">
              <wp:posOffset>4695824</wp:posOffset>
            </wp:positionH>
            <wp:positionV relativeFrom="paragraph">
              <wp:posOffset>-838200</wp:posOffset>
            </wp:positionV>
            <wp:extent cx="2047875" cy="1466850"/>
            <wp:effectExtent l="0" t="0" r="9525" b="0"/>
            <wp:wrapNone/>
            <wp:docPr id="4" name="Picture 4" descr="C:\Users\hp\Desktop\SURAJ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SURAJI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000EBC" w:rsidRDefault="0028134B">
      <w:pPr>
        <w:spacing w:before="13" w:line="400" w:lineRule="exact"/>
        <w:ind w:left="600"/>
        <w:rPr>
          <w:sz w:val="36"/>
          <w:szCs w:val="36"/>
        </w:rPr>
      </w:pPr>
      <w:proofErr w:type="gramStart"/>
      <w:r>
        <w:rPr>
          <w:b/>
          <w:position w:val="-1"/>
          <w:sz w:val="36"/>
          <w:szCs w:val="36"/>
          <w:u w:val="thick" w:color="000000"/>
        </w:rPr>
        <w:t>ORDI  Patients</w:t>
      </w:r>
      <w:proofErr w:type="gramEnd"/>
      <w:r>
        <w:rPr>
          <w:b/>
          <w:position w:val="-1"/>
          <w:sz w:val="36"/>
          <w:szCs w:val="36"/>
          <w:u w:val="thick" w:color="000000"/>
        </w:rPr>
        <w:t xml:space="preserve"> Registration form</w:t>
      </w:r>
      <w:r w:rsidR="00504C55" w:rsidRPr="00504C55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000EBC" w:rsidRDefault="00000EBC">
      <w:pPr>
        <w:spacing w:before="2" w:line="120" w:lineRule="exact"/>
        <w:rPr>
          <w:sz w:val="12"/>
          <w:szCs w:val="12"/>
        </w:rPr>
      </w:pPr>
    </w:p>
    <w:p w:rsidR="00000EBC" w:rsidRDefault="00000EBC">
      <w:pPr>
        <w:spacing w:line="200" w:lineRule="exact"/>
      </w:pPr>
    </w:p>
    <w:p w:rsidR="00000EBC" w:rsidRDefault="00000EBC">
      <w:pPr>
        <w:spacing w:line="200" w:lineRule="exact"/>
      </w:pPr>
    </w:p>
    <w:p w:rsidR="00000EBC" w:rsidRDefault="00000EBC">
      <w:pPr>
        <w:spacing w:line="200" w:lineRule="exact"/>
      </w:pPr>
    </w:p>
    <w:p w:rsidR="00000EBC" w:rsidRDefault="0028134B">
      <w:pPr>
        <w:spacing w:before="32" w:line="240" w:lineRule="exact"/>
        <w:ind w:left="101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>Name of the Patient</w:t>
      </w:r>
      <w:r w:rsidR="005B6D15">
        <w:rPr>
          <w:b/>
          <w:position w:val="-1"/>
          <w:sz w:val="22"/>
          <w:szCs w:val="22"/>
        </w:rPr>
        <w:tab/>
      </w:r>
      <w:r w:rsidR="005B6D15">
        <w:rPr>
          <w:b/>
          <w:position w:val="-1"/>
          <w:sz w:val="22"/>
          <w:szCs w:val="22"/>
        </w:rPr>
        <w:tab/>
      </w:r>
      <w:r w:rsidR="005B6D15">
        <w:rPr>
          <w:b/>
          <w:position w:val="-1"/>
          <w:sz w:val="22"/>
          <w:szCs w:val="22"/>
        </w:rPr>
        <w:tab/>
      </w:r>
      <w:proofErr w:type="gramStart"/>
      <w:r w:rsidR="004E73E6">
        <w:rPr>
          <w:b/>
          <w:position w:val="-1"/>
          <w:sz w:val="22"/>
          <w:szCs w:val="22"/>
        </w:rPr>
        <w:t>SURAJIT</w:t>
      </w:r>
      <w:r w:rsidR="001550AC">
        <w:rPr>
          <w:b/>
          <w:position w:val="-1"/>
          <w:sz w:val="22"/>
          <w:szCs w:val="22"/>
        </w:rPr>
        <w:t xml:space="preserve"> </w:t>
      </w:r>
      <w:r w:rsidR="005B6D15">
        <w:rPr>
          <w:b/>
          <w:position w:val="-1"/>
          <w:sz w:val="22"/>
          <w:szCs w:val="22"/>
        </w:rPr>
        <w:t xml:space="preserve"> MALLICK</w:t>
      </w:r>
      <w:proofErr w:type="gramEnd"/>
    </w:p>
    <w:p w:rsidR="00000EBC" w:rsidRDefault="00000EBC">
      <w:pPr>
        <w:spacing w:before="15" w:line="220" w:lineRule="exact"/>
        <w:rPr>
          <w:sz w:val="22"/>
          <w:szCs w:val="22"/>
        </w:rPr>
      </w:pPr>
    </w:p>
    <w:p w:rsidR="00000EBC" w:rsidRDefault="0028134B">
      <w:pPr>
        <w:spacing w:before="32" w:line="240" w:lineRule="exact"/>
        <w:ind w:left="101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 xml:space="preserve">Sex                                                Male  </w:t>
      </w:r>
    </w:p>
    <w:p w:rsidR="00000EBC" w:rsidRDefault="00000EBC">
      <w:pPr>
        <w:spacing w:before="16" w:line="220" w:lineRule="exact"/>
        <w:rPr>
          <w:sz w:val="22"/>
          <w:szCs w:val="22"/>
        </w:rPr>
      </w:pPr>
    </w:p>
    <w:p w:rsidR="00000EBC" w:rsidRDefault="0028134B">
      <w:pPr>
        <w:spacing w:before="32" w:line="240" w:lineRule="exact"/>
        <w:ind w:left="101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>Age                                                DOB:</w:t>
      </w:r>
      <w:r w:rsidR="00F1749E">
        <w:rPr>
          <w:b/>
          <w:position w:val="-1"/>
          <w:sz w:val="22"/>
          <w:szCs w:val="22"/>
        </w:rPr>
        <w:t xml:space="preserve"> </w:t>
      </w:r>
      <w:r w:rsidR="004E73E6">
        <w:rPr>
          <w:b/>
          <w:position w:val="-1"/>
          <w:sz w:val="22"/>
          <w:szCs w:val="22"/>
        </w:rPr>
        <w:t>13</w:t>
      </w:r>
      <w:r w:rsidR="005B6D15">
        <w:rPr>
          <w:b/>
          <w:position w:val="-1"/>
          <w:sz w:val="22"/>
          <w:szCs w:val="22"/>
        </w:rPr>
        <w:t>/</w:t>
      </w:r>
      <w:r w:rsidR="004E73E6">
        <w:rPr>
          <w:b/>
          <w:position w:val="-1"/>
          <w:sz w:val="22"/>
          <w:szCs w:val="22"/>
        </w:rPr>
        <w:t>10</w:t>
      </w:r>
      <w:r w:rsidR="00F1749E">
        <w:rPr>
          <w:b/>
          <w:position w:val="-1"/>
          <w:sz w:val="22"/>
          <w:szCs w:val="22"/>
        </w:rPr>
        <w:t>/</w:t>
      </w:r>
      <w:r w:rsidR="004E73E6">
        <w:rPr>
          <w:b/>
          <w:position w:val="-1"/>
          <w:sz w:val="22"/>
          <w:szCs w:val="22"/>
        </w:rPr>
        <w:t>2000</w:t>
      </w:r>
    </w:p>
    <w:p w:rsidR="00000EBC" w:rsidRDefault="00000EBC">
      <w:pPr>
        <w:spacing w:before="15" w:line="220" w:lineRule="exact"/>
        <w:rPr>
          <w:sz w:val="22"/>
          <w:szCs w:val="22"/>
        </w:rPr>
      </w:pPr>
    </w:p>
    <w:p w:rsidR="00000EBC" w:rsidRDefault="0028134B">
      <w:pPr>
        <w:spacing w:before="32" w:line="240" w:lineRule="exact"/>
        <w:ind w:left="101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>Kid is good at/Hobbies</w:t>
      </w:r>
      <w:r w:rsidR="00F1749E">
        <w:rPr>
          <w:b/>
          <w:position w:val="-1"/>
          <w:sz w:val="22"/>
          <w:szCs w:val="22"/>
        </w:rPr>
        <w:tab/>
      </w:r>
      <w:r w:rsidR="00F1749E">
        <w:rPr>
          <w:b/>
          <w:position w:val="-1"/>
          <w:sz w:val="22"/>
          <w:szCs w:val="22"/>
        </w:rPr>
        <w:tab/>
        <w:t>-NIL-</w:t>
      </w:r>
    </w:p>
    <w:p w:rsidR="00000EBC" w:rsidRDefault="00000EBC">
      <w:pPr>
        <w:spacing w:before="15" w:line="220" w:lineRule="exact"/>
        <w:rPr>
          <w:sz w:val="22"/>
          <w:szCs w:val="22"/>
        </w:rPr>
      </w:pPr>
    </w:p>
    <w:p w:rsidR="00000EBC" w:rsidRDefault="0028134B">
      <w:pPr>
        <w:spacing w:before="32" w:line="240" w:lineRule="exact"/>
        <w:ind w:left="101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>Name of the Father</w:t>
      </w:r>
      <w:r w:rsidR="00F1749E">
        <w:rPr>
          <w:b/>
          <w:position w:val="-1"/>
          <w:sz w:val="22"/>
          <w:szCs w:val="22"/>
        </w:rPr>
        <w:tab/>
      </w:r>
      <w:r w:rsidR="00F1749E">
        <w:rPr>
          <w:b/>
          <w:position w:val="-1"/>
          <w:sz w:val="22"/>
          <w:szCs w:val="22"/>
        </w:rPr>
        <w:tab/>
      </w:r>
      <w:r w:rsidR="00F1749E">
        <w:rPr>
          <w:b/>
          <w:position w:val="-1"/>
          <w:sz w:val="22"/>
          <w:szCs w:val="22"/>
        </w:rPr>
        <w:tab/>
        <w:t>AKSHAY MALLICK</w:t>
      </w:r>
      <w:r w:rsidR="00F1749E">
        <w:rPr>
          <w:b/>
          <w:position w:val="-1"/>
          <w:sz w:val="22"/>
          <w:szCs w:val="22"/>
        </w:rPr>
        <w:tab/>
      </w:r>
    </w:p>
    <w:p w:rsidR="00000EBC" w:rsidRDefault="00000EBC">
      <w:pPr>
        <w:spacing w:before="15" w:line="220" w:lineRule="exact"/>
        <w:rPr>
          <w:sz w:val="22"/>
          <w:szCs w:val="22"/>
        </w:rPr>
      </w:pPr>
    </w:p>
    <w:p w:rsidR="00000EBC" w:rsidRDefault="0028134B">
      <w:pPr>
        <w:spacing w:before="32" w:line="240" w:lineRule="exact"/>
        <w:ind w:left="101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>Name of the Mother</w:t>
      </w:r>
      <w:r w:rsidR="00F1749E">
        <w:rPr>
          <w:b/>
          <w:position w:val="-1"/>
          <w:sz w:val="22"/>
          <w:szCs w:val="22"/>
        </w:rPr>
        <w:tab/>
      </w:r>
      <w:r w:rsidR="00F1749E">
        <w:rPr>
          <w:b/>
          <w:position w:val="-1"/>
          <w:sz w:val="22"/>
          <w:szCs w:val="22"/>
        </w:rPr>
        <w:tab/>
      </w:r>
      <w:r w:rsidR="00F1749E">
        <w:rPr>
          <w:b/>
          <w:position w:val="-1"/>
          <w:sz w:val="22"/>
          <w:szCs w:val="22"/>
        </w:rPr>
        <w:tab/>
        <w:t>MAYA MALLICK</w:t>
      </w:r>
    </w:p>
    <w:p w:rsidR="00000EBC" w:rsidRDefault="00000EBC">
      <w:pPr>
        <w:spacing w:before="15" w:line="220" w:lineRule="exact"/>
        <w:rPr>
          <w:sz w:val="22"/>
          <w:szCs w:val="22"/>
        </w:rPr>
      </w:pPr>
    </w:p>
    <w:p w:rsidR="00000EBC" w:rsidRDefault="0028134B">
      <w:pPr>
        <w:spacing w:before="32" w:line="240" w:lineRule="exact"/>
        <w:ind w:left="101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>Occupation of Father</w:t>
      </w:r>
      <w:r w:rsidR="00F1749E">
        <w:rPr>
          <w:b/>
          <w:position w:val="-1"/>
          <w:sz w:val="22"/>
          <w:szCs w:val="22"/>
        </w:rPr>
        <w:tab/>
      </w:r>
      <w:r w:rsidR="00F1749E">
        <w:rPr>
          <w:b/>
          <w:position w:val="-1"/>
          <w:sz w:val="22"/>
          <w:szCs w:val="22"/>
        </w:rPr>
        <w:tab/>
      </w:r>
      <w:r w:rsidR="00F1749E">
        <w:rPr>
          <w:b/>
          <w:position w:val="-1"/>
          <w:sz w:val="22"/>
          <w:szCs w:val="22"/>
        </w:rPr>
        <w:tab/>
        <w:t>MASSION</w:t>
      </w:r>
    </w:p>
    <w:p w:rsidR="00000EBC" w:rsidRDefault="00000EBC">
      <w:pPr>
        <w:spacing w:before="15" w:line="220" w:lineRule="exact"/>
        <w:rPr>
          <w:sz w:val="22"/>
          <w:szCs w:val="22"/>
        </w:rPr>
      </w:pPr>
    </w:p>
    <w:p w:rsidR="00000EBC" w:rsidRDefault="0028134B">
      <w:pPr>
        <w:spacing w:before="32" w:line="240" w:lineRule="exact"/>
        <w:ind w:left="101"/>
        <w:rPr>
          <w:sz w:val="22"/>
          <w:szCs w:val="22"/>
        </w:rPr>
      </w:pPr>
      <w:proofErr w:type="gramStart"/>
      <w:r>
        <w:rPr>
          <w:b/>
          <w:position w:val="-1"/>
          <w:sz w:val="22"/>
          <w:szCs w:val="22"/>
        </w:rPr>
        <w:t>Siblings other than Patient.</w:t>
      </w:r>
      <w:proofErr w:type="gramEnd"/>
      <w:r>
        <w:rPr>
          <w:b/>
          <w:position w:val="-1"/>
          <w:sz w:val="22"/>
          <w:szCs w:val="22"/>
        </w:rPr>
        <w:t xml:space="preserve">        </w:t>
      </w:r>
      <w:proofErr w:type="gramStart"/>
      <w:r>
        <w:rPr>
          <w:b/>
          <w:position w:val="-1"/>
          <w:sz w:val="22"/>
          <w:szCs w:val="22"/>
        </w:rPr>
        <w:t>Male :</w:t>
      </w:r>
      <w:proofErr w:type="gramEnd"/>
      <w:r>
        <w:rPr>
          <w:b/>
          <w:position w:val="-1"/>
          <w:sz w:val="22"/>
          <w:szCs w:val="22"/>
        </w:rPr>
        <w:t xml:space="preserve">    </w:t>
      </w:r>
      <w:r w:rsidR="00F1749E">
        <w:rPr>
          <w:b/>
          <w:position w:val="-1"/>
          <w:sz w:val="22"/>
          <w:szCs w:val="22"/>
        </w:rPr>
        <w:t>2</w:t>
      </w:r>
      <w:r>
        <w:rPr>
          <w:b/>
          <w:position w:val="-1"/>
          <w:sz w:val="22"/>
          <w:szCs w:val="22"/>
        </w:rPr>
        <w:t xml:space="preserve">              Female :        </w:t>
      </w:r>
      <w:r w:rsidR="00F1749E">
        <w:rPr>
          <w:b/>
          <w:position w:val="-1"/>
          <w:sz w:val="22"/>
          <w:szCs w:val="22"/>
        </w:rPr>
        <w:t>1</w:t>
      </w:r>
      <w:r>
        <w:rPr>
          <w:b/>
          <w:position w:val="-1"/>
          <w:sz w:val="22"/>
          <w:szCs w:val="22"/>
        </w:rPr>
        <w:t xml:space="preserve">    Total:      </w:t>
      </w:r>
      <w:r w:rsidR="00F1749E">
        <w:rPr>
          <w:b/>
          <w:position w:val="-1"/>
          <w:sz w:val="22"/>
          <w:szCs w:val="22"/>
        </w:rPr>
        <w:t>3</w:t>
      </w:r>
      <w:r>
        <w:rPr>
          <w:b/>
          <w:position w:val="-1"/>
          <w:sz w:val="22"/>
          <w:szCs w:val="22"/>
        </w:rPr>
        <w:t xml:space="preserve">        Expired:</w:t>
      </w:r>
    </w:p>
    <w:p w:rsidR="00000EBC" w:rsidRDefault="00000EBC">
      <w:pPr>
        <w:spacing w:before="16" w:line="220" w:lineRule="exact"/>
        <w:rPr>
          <w:sz w:val="22"/>
          <w:szCs w:val="22"/>
        </w:rPr>
      </w:pPr>
    </w:p>
    <w:p w:rsidR="00000EBC" w:rsidRDefault="0028134B">
      <w:pPr>
        <w:spacing w:before="32" w:line="240" w:lineRule="exact"/>
        <w:ind w:left="101"/>
        <w:rPr>
          <w:b/>
          <w:position w:val="-1"/>
          <w:sz w:val="22"/>
          <w:szCs w:val="22"/>
        </w:rPr>
      </w:pPr>
      <w:r>
        <w:rPr>
          <w:b/>
          <w:position w:val="-1"/>
          <w:sz w:val="22"/>
          <w:szCs w:val="22"/>
        </w:rPr>
        <w:t>Name of Disease</w:t>
      </w:r>
      <w:r w:rsidR="00F1749E">
        <w:rPr>
          <w:b/>
          <w:position w:val="-1"/>
          <w:sz w:val="22"/>
          <w:szCs w:val="22"/>
        </w:rPr>
        <w:tab/>
      </w:r>
      <w:r w:rsidR="00F1749E">
        <w:rPr>
          <w:b/>
          <w:position w:val="-1"/>
          <w:sz w:val="22"/>
          <w:szCs w:val="22"/>
        </w:rPr>
        <w:tab/>
      </w:r>
      <w:r w:rsidR="00F1749E">
        <w:rPr>
          <w:b/>
          <w:position w:val="-1"/>
          <w:sz w:val="22"/>
          <w:szCs w:val="22"/>
        </w:rPr>
        <w:tab/>
        <w:t>MUCOPOLYSACCHARIDOSIS DISEASE TYPE-II (MPS-II)</w:t>
      </w:r>
    </w:p>
    <w:p w:rsidR="00F1749E" w:rsidRDefault="00F1749E">
      <w:pPr>
        <w:spacing w:before="32" w:line="240" w:lineRule="exact"/>
        <w:ind w:left="101"/>
        <w:rPr>
          <w:sz w:val="22"/>
          <w:szCs w:val="22"/>
        </w:rPr>
      </w:pPr>
    </w:p>
    <w:p w:rsidR="00000EBC" w:rsidRDefault="00000EBC">
      <w:pPr>
        <w:spacing w:before="15" w:line="220" w:lineRule="exact"/>
        <w:rPr>
          <w:sz w:val="22"/>
          <w:szCs w:val="22"/>
        </w:rPr>
      </w:pPr>
    </w:p>
    <w:p w:rsidR="00000EBC" w:rsidRDefault="0028134B">
      <w:pPr>
        <w:spacing w:before="32" w:line="240" w:lineRule="exact"/>
        <w:ind w:left="101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>Name of the Hospital</w:t>
      </w:r>
      <w:r w:rsidR="00F1749E">
        <w:rPr>
          <w:b/>
          <w:position w:val="-1"/>
          <w:sz w:val="22"/>
          <w:szCs w:val="22"/>
        </w:rPr>
        <w:tab/>
      </w:r>
      <w:r w:rsidR="00F1749E">
        <w:rPr>
          <w:b/>
          <w:position w:val="-1"/>
          <w:sz w:val="22"/>
          <w:szCs w:val="22"/>
        </w:rPr>
        <w:tab/>
      </w:r>
      <w:r w:rsidR="00F1749E">
        <w:rPr>
          <w:b/>
          <w:position w:val="-1"/>
          <w:sz w:val="22"/>
          <w:szCs w:val="22"/>
        </w:rPr>
        <w:tab/>
        <w:t>INSTITUTE OF CHILD HEALTH (ICH)</w:t>
      </w:r>
    </w:p>
    <w:p w:rsidR="00000EBC" w:rsidRDefault="00000EBC">
      <w:pPr>
        <w:spacing w:before="15" w:line="220" w:lineRule="exact"/>
        <w:rPr>
          <w:sz w:val="22"/>
          <w:szCs w:val="22"/>
        </w:rPr>
      </w:pPr>
    </w:p>
    <w:p w:rsidR="00000EBC" w:rsidRDefault="0028134B">
      <w:pPr>
        <w:spacing w:before="32" w:line="240" w:lineRule="exact"/>
        <w:ind w:left="101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>Name of the Doctor</w:t>
      </w:r>
      <w:r w:rsidR="00F1749E">
        <w:rPr>
          <w:b/>
          <w:position w:val="-1"/>
          <w:sz w:val="22"/>
          <w:szCs w:val="22"/>
        </w:rPr>
        <w:tab/>
      </w:r>
      <w:r w:rsidR="00F1749E">
        <w:rPr>
          <w:b/>
          <w:position w:val="-1"/>
          <w:sz w:val="22"/>
          <w:szCs w:val="22"/>
        </w:rPr>
        <w:tab/>
      </w:r>
      <w:r w:rsidR="00F1749E">
        <w:rPr>
          <w:b/>
          <w:position w:val="-1"/>
          <w:sz w:val="22"/>
          <w:szCs w:val="22"/>
        </w:rPr>
        <w:tab/>
        <w:t>DR. SANA ISLAM</w:t>
      </w:r>
    </w:p>
    <w:p w:rsidR="00000EBC" w:rsidRDefault="00000EBC">
      <w:pPr>
        <w:spacing w:before="15" w:line="220" w:lineRule="exact"/>
        <w:rPr>
          <w:sz w:val="22"/>
          <w:szCs w:val="22"/>
        </w:rPr>
      </w:pPr>
    </w:p>
    <w:p w:rsidR="00000EBC" w:rsidRDefault="0028134B">
      <w:pPr>
        <w:spacing w:before="32"/>
        <w:ind w:left="101"/>
        <w:rPr>
          <w:sz w:val="22"/>
          <w:szCs w:val="22"/>
        </w:rPr>
      </w:pPr>
      <w:r>
        <w:rPr>
          <w:b/>
          <w:sz w:val="22"/>
          <w:szCs w:val="22"/>
        </w:rPr>
        <w:t>Contact Details of the</w:t>
      </w:r>
      <w:r w:rsidR="00BE2113">
        <w:rPr>
          <w:b/>
          <w:sz w:val="22"/>
          <w:szCs w:val="22"/>
        </w:rPr>
        <w:tab/>
      </w:r>
      <w:r w:rsidR="00BE2113">
        <w:rPr>
          <w:b/>
          <w:sz w:val="22"/>
          <w:szCs w:val="22"/>
        </w:rPr>
        <w:tab/>
      </w:r>
      <w:r w:rsidR="00BE2113">
        <w:rPr>
          <w:b/>
          <w:sz w:val="22"/>
          <w:szCs w:val="22"/>
        </w:rPr>
        <w:tab/>
        <w:t>8100614274</w:t>
      </w:r>
    </w:p>
    <w:p w:rsidR="00000EBC" w:rsidRDefault="0028134B">
      <w:pPr>
        <w:spacing w:line="240" w:lineRule="exact"/>
        <w:ind w:left="101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>Doctor/Hospital</w:t>
      </w:r>
    </w:p>
    <w:p w:rsidR="00000EBC" w:rsidRDefault="00000EBC">
      <w:pPr>
        <w:spacing w:before="15" w:line="220" w:lineRule="exact"/>
        <w:rPr>
          <w:sz w:val="22"/>
          <w:szCs w:val="22"/>
        </w:rPr>
      </w:pPr>
    </w:p>
    <w:p w:rsidR="00000EBC" w:rsidRDefault="0028134B">
      <w:pPr>
        <w:spacing w:before="32" w:line="240" w:lineRule="exact"/>
        <w:ind w:left="101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>Email ID of the doctor</w:t>
      </w:r>
      <w:r w:rsidR="00BE2113">
        <w:rPr>
          <w:b/>
          <w:position w:val="-1"/>
          <w:sz w:val="22"/>
          <w:szCs w:val="22"/>
        </w:rPr>
        <w:tab/>
      </w:r>
      <w:r w:rsidR="00BE2113">
        <w:rPr>
          <w:b/>
          <w:position w:val="-1"/>
          <w:sz w:val="22"/>
          <w:szCs w:val="22"/>
        </w:rPr>
        <w:tab/>
      </w:r>
    </w:p>
    <w:p w:rsidR="00BE2113" w:rsidRDefault="0028134B" w:rsidP="00BE2113">
      <w:pPr>
        <w:spacing w:before="32"/>
        <w:ind w:left="3090" w:right="3027" w:hanging="2989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Member Contact Details            Phone No /Mobile 1:</w:t>
      </w:r>
      <w:r w:rsidR="00BE2113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 w:rsidR="00BE2113">
        <w:rPr>
          <w:b/>
          <w:sz w:val="22"/>
          <w:szCs w:val="22"/>
        </w:rPr>
        <w:t>9874487942</w:t>
      </w:r>
    </w:p>
    <w:p w:rsidR="00BE2113" w:rsidRDefault="00BE2113" w:rsidP="00BE2113">
      <w:pPr>
        <w:spacing w:before="32"/>
        <w:ind w:left="3090" w:right="4019"/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PhoneNo</w:t>
      </w:r>
      <w:proofErr w:type="spellEnd"/>
      <w:r w:rsidR="0028134B">
        <w:rPr>
          <w:b/>
          <w:sz w:val="22"/>
          <w:szCs w:val="22"/>
        </w:rPr>
        <w:t xml:space="preserve">/Mobile 2: </w:t>
      </w:r>
      <w:r>
        <w:rPr>
          <w:b/>
          <w:sz w:val="22"/>
          <w:szCs w:val="22"/>
        </w:rPr>
        <w:t>7003229345</w:t>
      </w:r>
    </w:p>
    <w:p w:rsidR="00000EBC" w:rsidRDefault="0028134B" w:rsidP="00BE2113">
      <w:pPr>
        <w:spacing w:before="32"/>
        <w:ind w:left="3090" w:right="4019"/>
        <w:jc w:val="both"/>
        <w:rPr>
          <w:sz w:val="22"/>
          <w:szCs w:val="22"/>
        </w:rPr>
      </w:pPr>
      <w:r>
        <w:rPr>
          <w:b/>
          <w:sz w:val="22"/>
          <w:szCs w:val="22"/>
        </w:rPr>
        <w:t>STD Code if landline</w:t>
      </w:r>
    </w:p>
    <w:p w:rsidR="00000EBC" w:rsidRDefault="0028134B" w:rsidP="00BE2113">
      <w:pPr>
        <w:spacing w:before="10" w:line="240" w:lineRule="exact"/>
        <w:ind w:left="101"/>
        <w:rPr>
          <w:sz w:val="22"/>
          <w:szCs w:val="22"/>
        </w:rPr>
        <w:sectPr w:rsidR="00000EBC">
          <w:headerReference w:type="default" r:id="rId9"/>
          <w:footerReference w:type="default" r:id="rId10"/>
          <w:pgSz w:w="12240" w:h="15840"/>
          <w:pgMar w:top="2100" w:right="860" w:bottom="280" w:left="840" w:header="271" w:footer="1545" w:gutter="0"/>
          <w:cols w:space="720"/>
        </w:sectPr>
      </w:pPr>
      <w:proofErr w:type="gramStart"/>
      <w:r>
        <w:rPr>
          <w:b/>
          <w:position w:val="-1"/>
          <w:sz w:val="22"/>
          <w:szCs w:val="22"/>
        </w:rPr>
        <w:t>Member  E</w:t>
      </w:r>
      <w:proofErr w:type="gramEnd"/>
      <w:r>
        <w:rPr>
          <w:b/>
          <w:position w:val="-1"/>
          <w:sz w:val="22"/>
          <w:szCs w:val="22"/>
        </w:rPr>
        <w:t xml:space="preserve"> mail ID                     Email ID 1:</w:t>
      </w:r>
      <w:r w:rsidR="00BE2113">
        <w:rPr>
          <w:sz w:val="22"/>
          <w:szCs w:val="22"/>
        </w:rPr>
        <w:t>rvforg@yahoo.com</w:t>
      </w:r>
    </w:p>
    <w:p w:rsidR="00000EBC" w:rsidRDefault="00A37119">
      <w:pPr>
        <w:spacing w:before="8" w:line="140" w:lineRule="exact"/>
        <w:rPr>
          <w:sz w:val="14"/>
          <w:szCs w:val="14"/>
        </w:rPr>
      </w:pPr>
      <w:r>
        <w:lastRenderedPageBreak/>
        <w:pict>
          <v:group id="_x0000_s1085" style="position:absolute;margin-left:417.65pt;margin-top:60.55pt;width:147.7pt;height:91.2pt;z-index:-251660288;mso-position-horizontal-relative:page;mso-position-vertical-relative:page" coordorigin="8353,1211" coordsize="2954,1824">
            <v:shape id="_x0000_s1089" style="position:absolute;left:8364;top:1222;width:2933;height:0" coordorigin="8364,1222" coordsize="2933,0" path="m8364,1222r2933,e" filled="f" strokeweight=".58pt">
              <v:path arrowok="t"/>
            </v:shape>
            <v:shape id="_x0000_s1088" style="position:absolute;left:8359;top:1217;width:0;height:1812" coordorigin="8359,1217" coordsize="0,1812" path="m8359,1217r,1812e" filled="f" strokeweight=".58pt">
              <v:path arrowok="t"/>
            </v:shape>
            <v:shape id="_x0000_s1087" style="position:absolute;left:8364;top:3024;width:2933;height:0" coordorigin="8364,3024" coordsize="2933,0" path="m8364,3024r2933,e" filled="f" strokeweight=".58pt">
              <v:path arrowok="t"/>
            </v:shape>
            <v:shape id="_x0000_s1086" style="position:absolute;left:11302;top:1217;width:0;height:1812" coordorigin="11302,1217" coordsize="0,1812" path="m11302,1217r,1812e" filled="f" strokeweight=".58pt">
              <v:path arrowok="t"/>
            </v:shape>
            <w10:wrap anchorx="page" anchory="page"/>
          </v:group>
        </w:pict>
      </w:r>
      <w:r>
        <w:pict>
          <v:group id="_x0000_s1047" style="position:absolute;margin-left:41.35pt;margin-top:173.75pt;width:513.7pt;height:506.6pt;z-index:-251661312;mso-position-horizontal-relative:page;mso-position-vertical-relative:page" coordorigin="827,3475" coordsize="10274,10132">
            <v:shape id="_x0000_s1084" style="position:absolute;left:838;top:3485;width:2979;height:0" coordorigin="838,3485" coordsize="2979,0" path="m838,3485r2979,e" filled="f" strokeweight=".58pt">
              <v:path arrowok="t"/>
            </v:shape>
            <v:shape id="_x0000_s1083" style="position:absolute;left:3827;top:3485;width:7264;height:0" coordorigin="3827,3485" coordsize="7264,0" path="m3827,3485r7263,e" filled="f" strokeweight=".58pt">
              <v:path arrowok="t"/>
            </v:shape>
            <v:shape id="_x0000_s1082" style="position:absolute;left:838;top:4001;width:2979;height:0" coordorigin="838,4001" coordsize="2979,0" path="m838,4001r2979,e" filled="f" strokeweight=".58pt">
              <v:path arrowok="t"/>
            </v:shape>
            <v:shape id="_x0000_s1081" style="position:absolute;left:3827;top:4001;width:7264;height:0" coordorigin="3827,4001" coordsize="7264,0" path="m3827,4001r7263,e" filled="f" strokeweight=".58pt">
              <v:path arrowok="t"/>
            </v:shape>
            <v:shape id="_x0000_s1080" style="position:absolute;left:838;top:4518;width:2979;height:0" coordorigin="838,4518" coordsize="2979,0" path="m838,4518r2979,e" filled="f" strokeweight=".58pt">
              <v:path arrowok="t"/>
            </v:shape>
            <v:shape id="_x0000_s1079" style="position:absolute;left:3827;top:4518;width:7264;height:0" coordorigin="3827,4518" coordsize="7264,0" path="m3827,4518r7263,e" filled="f" strokeweight=".58pt">
              <v:path arrowok="t"/>
            </v:shape>
            <v:shape id="_x0000_s1078" style="position:absolute;left:838;top:5034;width:2979;height:0" coordorigin="838,5034" coordsize="2979,0" path="m838,5034r2979,e" filled="f" strokeweight=".58pt">
              <v:path arrowok="t"/>
            </v:shape>
            <v:shape id="_x0000_s1077" style="position:absolute;left:3827;top:5034;width:7264;height:0" coordorigin="3827,5034" coordsize="7264,0" path="m3827,5034r7263,e" filled="f" strokeweight=".58pt">
              <v:path arrowok="t"/>
            </v:shape>
            <v:shape id="_x0000_s1076" style="position:absolute;left:838;top:5550;width:2979;height:0" coordorigin="838,5550" coordsize="2979,0" path="m838,5550r2979,e" filled="f" strokeweight=".58pt">
              <v:path arrowok="t"/>
            </v:shape>
            <v:shape id="_x0000_s1075" style="position:absolute;left:3827;top:5550;width:7264;height:0" coordorigin="3827,5550" coordsize="7264,0" path="m3827,5550r7263,e" filled="f" strokeweight=".58pt">
              <v:path arrowok="t"/>
            </v:shape>
            <v:shape id="_x0000_s1074" style="position:absolute;left:838;top:6066;width:2979;height:0" coordorigin="838,6066" coordsize="2979,0" path="m838,6066r2979,e" filled="f" strokeweight=".58pt">
              <v:path arrowok="t"/>
            </v:shape>
            <v:shape id="_x0000_s1073" style="position:absolute;left:3827;top:6066;width:7264;height:0" coordorigin="3827,6066" coordsize="7264,0" path="m3827,6066r7263,e" filled="f" strokeweight=".58pt">
              <v:path arrowok="t"/>
            </v:shape>
            <v:shape id="_x0000_s1072" style="position:absolute;left:838;top:6582;width:2979;height:0" coordorigin="838,6582" coordsize="2979,0" path="m838,6582r2979,e" filled="f" strokeweight=".58pt">
              <v:path arrowok="t"/>
            </v:shape>
            <v:shape id="_x0000_s1071" style="position:absolute;left:3827;top:6582;width:7264;height:0" coordorigin="3827,6582" coordsize="7264,0" path="m3827,6582r7263,e" filled="f" strokeweight=".58pt">
              <v:path arrowok="t"/>
            </v:shape>
            <v:shape id="_x0000_s1070" style="position:absolute;left:838;top:7098;width:2979;height:0" coordorigin="838,7098" coordsize="2979,0" path="m838,7098r2979,e" filled="f" strokeweight=".58pt">
              <v:path arrowok="t"/>
            </v:shape>
            <v:shape id="_x0000_s1069" style="position:absolute;left:3827;top:7098;width:7264;height:0" coordorigin="3827,7098" coordsize="7264,0" path="m3827,7098r7263,e" filled="f" strokeweight=".58pt">
              <v:path arrowok="t"/>
            </v:shape>
            <v:shape id="_x0000_s1068" style="position:absolute;left:838;top:7614;width:2979;height:0" coordorigin="838,7614" coordsize="2979,0" path="m838,7614r2979,e" filled="f" strokeweight=".58pt">
              <v:path arrowok="t"/>
            </v:shape>
            <v:shape id="_x0000_s1067" style="position:absolute;left:3827;top:7614;width:7264;height:0" coordorigin="3827,7614" coordsize="7264,0" path="m3827,7614r7263,e" filled="f" strokeweight=".58pt">
              <v:path arrowok="t"/>
            </v:shape>
            <v:shape id="_x0000_s1066" style="position:absolute;left:838;top:8130;width:2979;height:0" coordorigin="838,8130" coordsize="2979,0" path="m838,8130r2979,e" filled="f" strokeweight=".58pt">
              <v:path arrowok="t"/>
            </v:shape>
            <v:shape id="_x0000_s1065" style="position:absolute;left:3827;top:8130;width:7264;height:0" coordorigin="3827,8130" coordsize="7264,0" path="m3827,8130r7263,e" filled="f" strokeweight=".58pt">
              <v:path arrowok="t"/>
            </v:shape>
            <v:shape id="_x0000_s1064" style="position:absolute;left:838;top:8646;width:2979;height:0" coordorigin="838,8646" coordsize="2979,0" path="m838,8646r2979,e" filled="f" strokeweight=".58pt">
              <v:path arrowok="t"/>
            </v:shape>
            <v:shape id="_x0000_s1063" style="position:absolute;left:3827;top:8646;width:7264;height:0" coordorigin="3827,8646" coordsize="7264,0" path="m3827,8646r7263,e" filled="f" strokeweight=".58pt">
              <v:path arrowok="t"/>
            </v:shape>
            <v:shape id="_x0000_s1062" style="position:absolute;left:838;top:9162;width:2979;height:0" coordorigin="838,9162" coordsize="2979,0" path="m838,9162r2979,e" filled="f" strokeweight=".58pt">
              <v:path arrowok="t"/>
            </v:shape>
            <v:shape id="_x0000_s1061" style="position:absolute;left:3827;top:9162;width:7264;height:0" coordorigin="3827,9162" coordsize="7264,0" path="m3827,9162r7263,e" filled="f" strokeweight=".58pt">
              <v:path arrowok="t"/>
            </v:shape>
            <v:shape id="_x0000_s1060" style="position:absolute;left:838;top:9930;width:2979;height:0" coordorigin="838,9930" coordsize="2979,0" path="m838,9930r2979,e" filled="f" strokeweight=".58pt">
              <v:path arrowok="t"/>
            </v:shape>
            <v:shape id="_x0000_s1059" style="position:absolute;left:3827;top:9930;width:7264;height:0" coordorigin="3827,9930" coordsize="7264,0" path="m3827,9930r7263,e" filled="f" strokeweight=".58pt">
              <v:path arrowok="t"/>
            </v:shape>
            <v:shape id="_x0000_s1058" style="position:absolute;left:838;top:10447;width:2979;height:0" coordorigin="838,10447" coordsize="2979,0" path="m838,10447r2979,e" filled="f" strokeweight=".58pt">
              <v:path arrowok="t"/>
            </v:shape>
            <v:shape id="_x0000_s1057" style="position:absolute;left:3827;top:10447;width:7264;height:0" coordorigin="3827,10447" coordsize="7264,0" path="m3827,10447r7263,e" filled="f" strokeweight=".58pt">
              <v:path arrowok="t"/>
            </v:shape>
            <v:shape id="_x0000_s1056" style="position:absolute;left:838;top:11217;width:2979;height:0" coordorigin="838,11217" coordsize="2979,0" path="m838,11217r2979,e" filled="f" strokeweight=".58pt">
              <v:path arrowok="t"/>
            </v:shape>
            <v:shape id="_x0000_s1055" style="position:absolute;left:3827;top:11217;width:7264;height:0" coordorigin="3827,11217" coordsize="7264,0" path="m3827,11217r7263,e" filled="f" strokeweight=".58pt">
              <v:path arrowok="t"/>
            </v:shape>
            <v:shape id="_x0000_s1054" style="position:absolute;left:838;top:11985;width:2979;height:0" coordorigin="838,11985" coordsize="2979,0" path="m838,11985r2979,e" filled="f" strokeweight=".20464mm">
              <v:path arrowok="t"/>
            </v:shape>
            <v:shape id="_x0000_s1053" style="position:absolute;left:3827;top:11985;width:7264;height:0" coordorigin="3827,11985" coordsize="7264,0" path="m3827,11985r7263,e" filled="f" strokeweight=".20464mm">
              <v:path arrowok="t"/>
            </v:shape>
            <v:shape id="_x0000_s1052" style="position:absolute;left:833;top:3480;width:0;height:10120" coordorigin="833,3480" coordsize="0,10120" path="m833,3480r,10121e" filled="f" strokeweight=".58pt">
              <v:path arrowok="t"/>
            </v:shape>
            <v:shape id="_x0000_s1051" style="position:absolute;left:838;top:13596;width:2979;height:0" coordorigin="838,13596" coordsize="2979,0" path="m838,13596r2979,e" filled="f" strokeweight=".58pt">
              <v:path arrowok="t"/>
            </v:shape>
            <v:shape id="_x0000_s1050" style="position:absolute;left:3822;top:3480;width:0;height:10120" coordorigin="3822,3480" coordsize="0,10120" path="m3822,3480r,10121e" filled="f" strokeweight=".58pt">
              <v:path arrowok="t"/>
            </v:shape>
            <v:shape id="_x0000_s1049" style="position:absolute;left:3827;top:13596;width:7264;height:0" coordorigin="3827,13596" coordsize="7264,0" path="m3827,13596r7263,e" filled="f" strokeweight=".58pt">
              <v:path arrowok="t"/>
            </v:shape>
            <v:shape id="_x0000_s1048" style="position:absolute;left:11095;top:3480;width:0;height:10120" coordorigin="11095,3480" coordsize="0,10120" path="m11095,3480r,10121e" filled="f" strokeweight=".58pt">
              <v:path arrowok="t"/>
            </v:shape>
            <w10:wrap anchorx="page" anchory="page"/>
          </v:group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margin-left:1in;margin-top:13.55pt;width:110.3pt;height:91.45pt;z-index:-251662336;mso-position-horizontal-relative:page;mso-position-vertical-relative:page">
            <v:imagedata r:id="rId11" o:title=""/>
            <w10:wrap anchorx="page" anchory="page"/>
          </v:shape>
        </w:pict>
      </w:r>
    </w:p>
    <w:p w:rsidR="00000EBC" w:rsidRDefault="00000EBC">
      <w:pPr>
        <w:spacing w:line="200" w:lineRule="exact"/>
      </w:pPr>
    </w:p>
    <w:p w:rsidR="00000EBC" w:rsidRDefault="00000EBC">
      <w:pPr>
        <w:spacing w:line="200" w:lineRule="exact"/>
      </w:pPr>
    </w:p>
    <w:p w:rsidR="00000EBC" w:rsidRDefault="0028134B">
      <w:pPr>
        <w:ind w:left="101" w:right="-58"/>
        <w:rPr>
          <w:sz w:val="22"/>
          <w:szCs w:val="22"/>
        </w:rPr>
      </w:pPr>
      <w:r>
        <w:rPr>
          <w:b/>
          <w:sz w:val="22"/>
          <w:szCs w:val="22"/>
        </w:rPr>
        <w:t>Correspondence Address</w:t>
      </w:r>
    </w:p>
    <w:p w:rsidR="00000EBC" w:rsidRDefault="0028134B">
      <w:pPr>
        <w:spacing w:before="1"/>
        <w:ind w:left="101"/>
        <w:rPr>
          <w:sz w:val="22"/>
          <w:szCs w:val="22"/>
        </w:rPr>
      </w:pPr>
      <w:r>
        <w:rPr>
          <w:b/>
          <w:sz w:val="22"/>
          <w:szCs w:val="22"/>
        </w:rPr>
        <w:t>Full</w:t>
      </w:r>
    </w:p>
    <w:p w:rsidR="00BE2113" w:rsidRDefault="0028134B">
      <w:pPr>
        <w:spacing w:before="32"/>
        <w:ind w:right="6312"/>
        <w:rPr>
          <w:b/>
          <w:sz w:val="22"/>
          <w:szCs w:val="22"/>
        </w:rPr>
      </w:pPr>
      <w:r>
        <w:br w:type="column"/>
      </w:r>
      <w:r>
        <w:rPr>
          <w:b/>
          <w:sz w:val="22"/>
          <w:szCs w:val="22"/>
        </w:rPr>
        <w:lastRenderedPageBreak/>
        <w:t xml:space="preserve">Email ID 2: </w:t>
      </w:r>
    </w:p>
    <w:p w:rsidR="00BE2113" w:rsidRDefault="00BE2113">
      <w:pPr>
        <w:spacing w:before="32"/>
        <w:ind w:right="6312"/>
        <w:rPr>
          <w:b/>
          <w:sz w:val="22"/>
          <w:szCs w:val="22"/>
        </w:rPr>
      </w:pPr>
    </w:p>
    <w:p w:rsidR="00BE2113" w:rsidRDefault="0028134B" w:rsidP="00BE2113">
      <w:pPr>
        <w:spacing w:before="32"/>
        <w:ind w:right="3055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Landmark: </w:t>
      </w:r>
      <w:r w:rsidR="00BE2113">
        <w:rPr>
          <w:b/>
          <w:sz w:val="22"/>
          <w:szCs w:val="22"/>
        </w:rPr>
        <w:t>58, BUS STAND</w:t>
      </w:r>
    </w:p>
    <w:p w:rsidR="00BE2113" w:rsidRDefault="0028134B" w:rsidP="00BE2113">
      <w:pPr>
        <w:spacing w:before="32"/>
        <w:ind w:right="3055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City         : </w:t>
      </w:r>
      <w:r w:rsidR="00BE2113">
        <w:rPr>
          <w:b/>
          <w:sz w:val="22"/>
          <w:szCs w:val="22"/>
        </w:rPr>
        <w:t>HOWRAH</w:t>
      </w:r>
    </w:p>
    <w:p w:rsidR="00BE2113" w:rsidRDefault="0028134B" w:rsidP="00BE2113">
      <w:pPr>
        <w:spacing w:before="32"/>
        <w:ind w:right="2488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Taluka</w:t>
      </w:r>
      <w:proofErr w:type="spellEnd"/>
      <w:r>
        <w:rPr>
          <w:b/>
          <w:sz w:val="22"/>
          <w:szCs w:val="22"/>
        </w:rPr>
        <w:t xml:space="preserve">     </w:t>
      </w:r>
      <w:proofErr w:type="gramStart"/>
      <w:r>
        <w:rPr>
          <w:b/>
          <w:sz w:val="22"/>
          <w:szCs w:val="22"/>
        </w:rPr>
        <w:t>:</w:t>
      </w:r>
      <w:r w:rsidR="00BE2113">
        <w:rPr>
          <w:b/>
          <w:sz w:val="22"/>
          <w:szCs w:val="22"/>
        </w:rPr>
        <w:t>676</w:t>
      </w:r>
      <w:proofErr w:type="gramEnd"/>
      <w:r w:rsidR="00BE2113">
        <w:rPr>
          <w:b/>
          <w:sz w:val="22"/>
          <w:szCs w:val="22"/>
        </w:rPr>
        <w:t>, SARAT CHATTERJEE LANE</w:t>
      </w:r>
      <w:r>
        <w:rPr>
          <w:b/>
          <w:sz w:val="22"/>
          <w:szCs w:val="22"/>
        </w:rPr>
        <w:t xml:space="preserve"> </w:t>
      </w:r>
    </w:p>
    <w:p w:rsidR="00BE2113" w:rsidRDefault="0028134B" w:rsidP="00BE2113">
      <w:pPr>
        <w:spacing w:before="32"/>
        <w:ind w:right="3055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D</w:t>
      </w:r>
      <w:proofErr w:type="gramStart"/>
      <w:r w:rsidR="00BE2113">
        <w:rPr>
          <w:b/>
          <w:sz w:val="22"/>
          <w:szCs w:val="22"/>
        </w:rPr>
        <w:t>,</w:t>
      </w:r>
      <w:r>
        <w:rPr>
          <w:b/>
          <w:sz w:val="22"/>
          <w:szCs w:val="22"/>
        </w:rPr>
        <w:t>istrict</w:t>
      </w:r>
      <w:proofErr w:type="spellEnd"/>
      <w:proofErr w:type="gramEnd"/>
      <w:r>
        <w:rPr>
          <w:b/>
          <w:sz w:val="22"/>
          <w:szCs w:val="22"/>
        </w:rPr>
        <w:t xml:space="preserve">    : </w:t>
      </w:r>
      <w:r w:rsidR="00BE2113">
        <w:rPr>
          <w:b/>
          <w:sz w:val="22"/>
          <w:szCs w:val="22"/>
        </w:rPr>
        <w:t>HOWRAH</w:t>
      </w:r>
    </w:p>
    <w:p w:rsidR="00000EBC" w:rsidRDefault="0028134B" w:rsidP="00BE2113">
      <w:pPr>
        <w:spacing w:before="32"/>
        <w:ind w:right="3055"/>
        <w:rPr>
          <w:sz w:val="22"/>
          <w:szCs w:val="22"/>
        </w:rPr>
        <w:sectPr w:rsidR="00000EBC">
          <w:type w:val="continuous"/>
          <w:pgSz w:w="12240" w:h="15840"/>
          <w:pgMar w:top="2100" w:right="860" w:bottom="280" w:left="840" w:header="720" w:footer="720" w:gutter="0"/>
          <w:cols w:num="2" w:space="720" w:equalWidth="0">
            <w:col w:w="2466" w:space="624"/>
            <w:col w:w="7450"/>
          </w:cols>
        </w:sectPr>
      </w:pPr>
      <w:r>
        <w:rPr>
          <w:b/>
          <w:sz w:val="22"/>
          <w:szCs w:val="22"/>
        </w:rPr>
        <w:t xml:space="preserve">PIN </w:t>
      </w:r>
      <w:proofErr w:type="gramStart"/>
      <w:r>
        <w:rPr>
          <w:b/>
          <w:sz w:val="22"/>
          <w:szCs w:val="22"/>
        </w:rPr>
        <w:t>code :</w:t>
      </w:r>
      <w:r w:rsidR="00BE2113">
        <w:rPr>
          <w:b/>
          <w:sz w:val="22"/>
          <w:szCs w:val="22"/>
        </w:rPr>
        <w:t>711102</w:t>
      </w:r>
      <w:proofErr w:type="gramEnd"/>
    </w:p>
    <w:p w:rsidR="00000EBC" w:rsidRDefault="00000EBC">
      <w:pPr>
        <w:spacing w:before="6" w:line="180" w:lineRule="exact"/>
        <w:rPr>
          <w:sz w:val="19"/>
          <w:szCs w:val="19"/>
        </w:rPr>
      </w:pPr>
    </w:p>
    <w:p w:rsidR="00000EBC" w:rsidRDefault="00000EBC">
      <w:pPr>
        <w:spacing w:line="200" w:lineRule="exact"/>
      </w:pPr>
    </w:p>
    <w:p w:rsidR="00000EBC" w:rsidRDefault="00000EBC">
      <w:pPr>
        <w:spacing w:line="200" w:lineRule="exact"/>
        <w:sectPr w:rsidR="00000EBC">
          <w:headerReference w:type="default" r:id="rId12"/>
          <w:pgSz w:w="12240" w:h="15840"/>
          <w:pgMar w:top="1480" w:right="860" w:bottom="280" w:left="620" w:header="0" w:footer="1545" w:gutter="0"/>
          <w:cols w:space="720"/>
        </w:sectPr>
      </w:pPr>
    </w:p>
    <w:p w:rsidR="00000EBC" w:rsidRDefault="00000EBC">
      <w:pPr>
        <w:spacing w:before="10" w:line="280" w:lineRule="exact"/>
        <w:rPr>
          <w:sz w:val="28"/>
          <w:szCs w:val="28"/>
        </w:rPr>
      </w:pPr>
    </w:p>
    <w:p w:rsidR="00000EBC" w:rsidRDefault="0028134B">
      <w:pPr>
        <w:spacing w:line="240" w:lineRule="exact"/>
        <w:ind w:left="321" w:right="-38"/>
        <w:rPr>
          <w:sz w:val="22"/>
          <w:szCs w:val="22"/>
        </w:rPr>
      </w:pPr>
      <w:r>
        <w:rPr>
          <w:b/>
          <w:sz w:val="22"/>
          <w:szCs w:val="22"/>
        </w:rPr>
        <w:t>Permanent Address if it is different from above</w:t>
      </w:r>
    </w:p>
    <w:p w:rsidR="00000EBC" w:rsidRDefault="00000EBC">
      <w:pPr>
        <w:spacing w:before="2" w:line="100" w:lineRule="exact"/>
        <w:rPr>
          <w:sz w:val="11"/>
          <w:szCs w:val="11"/>
        </w:rPr>
      </w:pPr>
    </w:p>
    <w:p w:rsidR="00000EBC" w:rsidRDefault="00000EBC">
      <w:pPr>
        <w:spacing w:line="200" w:lineRule="exact"/>
      </w:pPr>
    </w:p>
    <w:p w:rsidR="00000EBC" w:rsidRDefault="00000EBC">
      <w:pPr>
        <w:spacing w:line="200" w:lineRule="exact"/>
      </w:pPr>
    </w:p>
    <w:p w:rsidR="00000EBC" w:rsidRDefault="0028134B">
      <w:pPr>
        <w:ind w:left="321"/>
        <w:rPr>
          <w:sz w:val="22"/>
          <w:szCs w:val="22"/>
        </w:rPr>
      </w:pPr>
      <w:r>
        <w:rPr>
          <w:b/>
          <w:sz w:val="22"/>
          <w:szCs w:val="22"/>
        </w:rPr>
        <w:t>Referred by and Contact</w:t>
      </w:r>
    </w:p>
    <w:p w:rsidR="00000EBC" w:rsidRDefault="0028134B">
      <w:pPr>
        <w:spacing w:before="1" w:line="240" w:lineRule="exact"/>
        <w:ind w:left="321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>Details</w:t>
      </w:r>
    </w:p>
    <w:p w:rsidR="00BE2113" w:rsidRDefault="0028134B">
      <w:pPr>
        <w:spacing w:before="32"/>
        <w:ind w:right="6324"/>
      </w:pPr>
      <w:r>
        <w:br w:type="column"/>
      </w:r>
    </w:p>
    <w:p w:rsidR="00BE2113" w:rsidRDefault="0028134B" w:rsidP="00BE2113">
      <w:pPr>
        <w:spacing w:before="32"/>
        <w:ind w:right="121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Landmark: </w:t>
      </w:r>
      <w:r w:rsidR="00BE2113">
        <w:rPr>
          <w:b/>
          <w:sz w:val="22"/>
          <w:szCs w:val="22"/>
        </w:rPr>
        <w:t>58, BUS STAND</w:t>
      </w:r>
    </w:p>
    <w:p w:rsidR="00BE2113" w:rsidRDefault="0028134B" w:rsidP="00BE2113">
      <w:pPr>
        <w:spacing w:before="32"/>
        <w:ind w:right="121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City         : </w:t>
      </w:r>
      <w:r w:rsidR="00BE2113">
        <w:rPr>
          <w:b/>
          <w:sz w:val="22"/>
          <w:szCs w:val="22"/>
        </w:rPr>
        <w:t xml:space="preserve"> HOWRAH</w:t>
      </w:r>
    </w:p>
    <w:p w:rsidR="00456D69" w:rsidRDefault="0028134B" w:rsidP="00BE2113">
      <w:pPr>
        <w:spacing w:before="32"/>
        <w:ind w:right="1214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Taluka</w:t>
      </w:r>
      <w:proofErr w:type="spellEnd"/>
      <w:r>
        <w:rPr>
          <w:b/>
          <w:sz w:val="22"/>
          <w:szCs w:val="22"/>
        </w:rPr>
        <w:t xml:space="preserve">     : </w:t>
      </w:r>
      <w:r w:rsidR="00456D69">
        <w:rPr>
          <w:b/>
          <w:sz w:val="22"/>
          <w:szCs w:val="22"/>
        </w:rPr>
        <w:t>676, SARAT CHATTERJEE LANE</w:t>
      </w:r>
    </w:p>
    <w:p w:rsidR="00000EBC" w:rsidRDefault="0028134B" w:rsidP="00BE2113">
      <w:pPr>
        <w:spacing w:before="32"/>
        <w:ind w:right="1214"/>
        <w:rPr>
          <w:sz w:val="22"/>
          <w:szCs w:val="22"/>
        </w:rPr>
        <w:sectPr w:rsidR="00000EBC">
          <w:type w:val="continuous"/>
          <w:pgSz w:w="12240" w:h="15840"/>
          <w:pgMar w:top="2100" w:right="860" w:bottom="280" w:left="620" w:header="720" w:footer="720" w:gutter="0"/>
          <w:cols w:num="2" w:space="720" w:equalWidth="0">
            <w:col w:w="2765" w:space="544"/>
            <w:col w:w="7451"/>
          </w:cols>
        </w:sectPr>
      </w:pPr>
      <w:r>
        <w:rPr>
          <w:b/>
          <w:sz w:val="22"/>
          <w:szCs w:val="22"/>
        </w:rPr>
        <w:t xml:space="preserve">District    : </w:t>
      </w:r>
      <w:r w:rsidR="00456D69">
        <w:rPr>
          <w:b/>
          <w:sz w:val="22"/>
          <w:szCs w:val="22"/>
        </w:rPr>
        <w:t xml:space="preserve">HOWRAH </w:t>
      </w:r>
      <w:r>
        <w:rPr>
          <w:b/>
          <w:sz w:val="22"/>
          <w:szCs w:val="22"/>
        </w:rPr>
        <w:t xml:space="preserve">PIN </w:t>
      </w:r>
      <w:proofErr w:type="gramStart"/>
      <w:r>
        <w:rPr>
          <w:b/>
          <w:sz w:val="22"/>
          <w:szCs w:val="22"/>
        </w:rPr>
        <w:t>code :</w:t>
      </w:r>
      <w:r w:rsidR="00456D69">
        <w:rPr>
          <w:b/>
          <w:sz w:val="22"/>
          <w:szCs w:val="22"/>
        </w:rPr>
        <w:t>711102</w:t>
      </w:r>
      <w:proofErr w:type="gramEnd"/>
      <w:r w:rsidR="00456D69">
        <w:rPr>
          <w:b/>
          <w:sz w:val="22"/>
          <w:szCs w:val="22"/>
        </w:rPr>
        <w:t>(W.B)</w:t>
      </w:r>
    </w:p>
    <w:p w:rsidR="00000EBC" w:rsidRDefault="00A37119">
      <w:pPr>
        <w:spacing w:before="15" w:line="220" w:lineRule="exact"/>
        <w:rPr>
          <w:sz w:val="22"/>
          <w:szCs w:val="22"/>
        </w:rPr>
      </w:pPr>
      <w:r>
        <w:lastRenderedPageBreak/>
        <w:pict>
          <v:group id="_x0000_s1044" style="position:absolute;margin-left:70.6pt;margin-top:317.7pt;width:511.55pt;height:0;z-index:-251658240;mso-position-horizontal-relative:page;mso-position-vertical-relative:page" coordorigin="1412,6354" coordsize="10231,0">
            <v:shape id="_x0000_s1045" style="position:absolute;left:1412;top:6354;width:10231;height:0" coordorigin="1412,6354" coordsize="10231,0" path="m1412,6354r10230,e" filled="f" strokeweight=".82pt">
              <v:path arrowok="t"/>
            </v:shape>
            <w10:wrap anchorx="page" anchory="page"/>
          </v:group>
        </w:pict>
      </w:r>
      <w:r>
        <w:pict>
          <v:group id="_x0000_s1031" style="position:absolute;margin-left:41.35pt;margin-top:13.55pt;width:513.7pt;height:232.9pt;z-index:-251659264;mso-position-horizontal-relative:page;mso-position-vertical-relative:page" coordorigin="827,271" coordsize="10274,4658">
            <v:shape id="_x0000_s1043" type="#_x0000_t75" style="position:absolute;left:1440;top:271;width:2206;height:1829">
              <v:imagedata r:id="rId11" o:title=""/>
            </v:shape>
            <v:shape id="_x0000_s1042" style="position:absolute;left:838;top:2105;width:2979;height:0" coordorigin="838,2105" coordsize="2979,0" path="m838,2105r2979,e" filled="f" strokeweight=".58pt">
              <v:path arrowok="t"/>
            </v:shape>
            <v:shape id="_x0000_s1041" style="position:absolute;left:3827;top:2105;width:7264;height:0" coordorigin="3827,2105" coordsize="7264,0" path="m3827,2105r7263,e" filled="f" strokeweight=".58pt">
              <v:path arrowok="t"/>
            </v:shape>
            <v:shape id="_x0000_s1040" style="position:absolute;left:838;top:3380;width:2979;height:0" coordorigin="838,3380" coordsize="2979,0" path="m838,3380r2979,e" filled="f" strokeweight=".58pt">
              <v:path arrowok="t"/>
            </v:shape>
            <v:shape id="_x0000_s1039" style="position:absolute;left:3827;top:3380;width:7264;height:0" coordorigin="3827,3380" coordsize="7264,0" path="m3827,3380r7263,e" filled="f" strokeweight=".58pt">
              <v:path arrowok="t"/>
            </v:shape>
            <v:shape id="_x0000_s1038" style="position:absolute;left:838;top:4150;width:2979;height:0" coordorigin="838,4150" coordsize="2979,0" path="m838,4150r2979,e" filled="f" strokeweight=".58pt">
              <v:path arrowok="t"/>
            </v:shape>
            <v:shape id="_x0000_s1037" style="position:absolute;left:3827;top:4150;width:7264;height:0" coordorigin="3827,4150" coordsize="7264,0" path="m3827,4150r7263,e" filled="f" strokeweight=".58pt">
              <v:path arrowok="t"/>
            </v:shape>
            <v:shape id="_x0000_s1036" style="position:absolute;left:833;top:2100;width:0;height:2823" coordorigin="833,2100" coordsize="0,2823" path="m833,2100r,2823e" filled="f" strokeweight=".58pt">
              <v:path arrowok="t"/>
            </v:shape>
            <v:shape id="_x0000_s1035" style="position:absolute;left:838;top:4919;width:2979;height:0" coordorigin="838,4919" coordsize="2979,0" path="m838,4919r2979,e" filled="f" strokeweight=".58pt">
              <v:path arrowok="t"/>
            </v:shape>
            <v:shape id="_x0000_s1034" style="position:absolute;left:3822;top:2100;width:0;height:2823" coordorigin="3822,2100" coordsize="0,2823" path="m3822,2100r,2823e" filled="f" strokeweight=".58pt">
              <v:path arrowok="t"/>
            </v:shape>
            <v:shape id="_x0000_s1033" style="position:absolute;left:3827;top:4919;width:7264;height:0" coordorigin="3827,4919" coordsize="7264,0" path="m3827,4919r7263,e" filled="f" strokeweight=".58pt">
              <v:path arrowok="t"/>
            </v:shape>
            <v:shape id="_x0000_s1032" style="position:absolute;left:11095;top:2100;width:0;height:2823" coordorigin="11095,2100" coordsize="0,2823" path="m11095,2100r,2823e" filled="f" strokeweight=".58pt">
              <v:path arrowok="t"/>
            </v:shape>
            <w10:wrap anchorx="page" anchory="page"/>
          </v:group>
        </w:pict>
      </w:r>
    </w:p>
    <w:p w:rsidR="00000EBC" w:rsidRDefault="0028134B">
      <w:pPr>
        <w:spacing w:before="32" w:line="240" w:lineRule="exact"/>
        <w:ind w:left="321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>Remarks</w:t>
      </w:r>
    </w:p>
    <w:p w:rsidR="00000EBC" w:rsidRDefault="00000EBC">
      <w:pPr>
        <w:spacing w:line="200" w:lineRule="exact"/>
      </w:pPr>
    </w:p>
    <w:p w:rsidR="00000EBC" w:rsidRDefault="00000EBC">
      <w:pPr>
        <w:spacing w:before="1" w:line="280" w:lineRule="exact"/>
        <w:rPr>
          <w:sz w:val="28"/>
          <w:szCs w:val="28"/>
        </w:rPr>
      </w:pPr>
    </w:p>
    <w:p w:rsidR="00BE2113" w:rsidRDefault="00BE2113">
      <w:pPr>
        <w:spacing w:before="33"/>
        <w:ind w:left="100" w:right="365"/>
        <w:rPr>
          <w:w w:val="99"/>
        </w:rPr>
      </w:pPr>
    </w:p>
    <w:p w:rsidR="00BE2113" w:rsidRDefault="00BE2113">
      <w:pPr>
        <w:spacing w:before="33"/>
        <w:ind w:left="100" w:right="365"/>
        <w:rPr>
          <w:w w:val="99"/>
        </w:rPr>
      </w:pPr>
    </w:p>
    <w:p w:rsidR="00000EBC" w:rsidRDefault="0028134B">
      <w:pPr>
        <w:spacing w:before="33"/>
        <w:ind w:left="100" w:right="365"/>
      </w:pPr>
      <w:r>
        <w:rPr>
          <w:w w:val="99"/>
        </w:rPr>
        <w:t>I</w:t>
      </w:r>
      <w:r>
        <w:t xml:space="preserve"> </w:t>
      </w:r>
      <w:r>
        <w:rPr>
          <w:w w:val="99"/>
        </w:rPr>
        <w:t>confirm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above</w:t>
      </w:r>
      <w:r>
        <w:t xml:space="preserve"> </w:t>
      </w:r>
      <w:r>
        <w:rPr>
          <w:w w:val="99"/>
        </w:rPr>
        <w:t>details</w:t>
      </w:r>
      <w:r>
        <w:t xml:space="preserve"> </w:t>
      </w:r>
      <w:r>
        <w:rPr>
          <w:w w:val="99"/>
        </w:rPr>
        <w:t>are</w:t>
      </w:r>
      <w:r>
        <w:t xml:space="preserve"> </w:t>
      </w:r>
      <w:r>
        <w:rPr>
          <w:w w:val="99"/>
        </w:rPr>
        <w:t>true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best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knowledge.</w:t>
      </w:r>
      <w:r>
        <w:t xml:space="preserve"> </w:t>
      </w:r>
      <w:r>
        <w:rPr>
          <w:w w:val="99"/>
        </w:rPr>
        <w:t>I</w:t>
      </w:r>
      <w:r>
        <w:t xml:space="preserve"> </w:t>
      </w:r>
      <w:r>
        <w:rPr>
          <w:w w:val="99"/>
        </w:rPr>
        <w:t>agree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all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rules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regulations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society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society decision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final.</w:t>
      </w:r>
    </w:p>
    <w:p w:rsidR="00000EBC" w:rsidRDefault="00000EBC">
      <w:pPr>
        <w:spacing w:before="15" w:line="220" w:lineRule="exact"/>
        <w:rPr>
          <w:sz w:val="22"/>
          <w:szCs w:val="22"/>
        </w:rPr>
      </w:pPr>
    </w:p>
    <w:p w:rsidR="00456D69" w:rsidRDefault="00456D69">
      <w:pPr>
        <w:spacing w:line="220" w:lineRule="exact"/>
        <w:ind w:left="820"/>
        <w:rPr>
          <w:b/>
          <w:w w:val="99"/>
          <w:position w:val="-1"/>
        </w:rPr>
      </w:pPr>
    </w:p>
    <w:p w:rsidR="00000EBC" w:rsidRDefault="0028134B">
      <w:pPr>
        <w:spacing w:line="220" w:lineRule="exact"/>
        <w:ind w:left="820"/>
      </w:pPr>
      <w:r>
        <w:rPr>
          <w:b/>
          <w:w w:val="99"/>
          <w:position w:val="-1"/>
        </w:rPr>
        <w:t>Date:</w:t>
      </w:r>
      <w:r>
        <w:rPr>
          <w:b/>
          <w:position w:val="-1"/>
        </w:rPr>
        <w:t xml:space="preserve">                                                                                                          </w:t>
      </w:r>
      <w:r>
        <w:rPr>
          <w:b/>
          <w:w w:val="99"/>
          <w:position w:val="-1"/>
        </w:rPr>
        <w:t>Signature</w:t>
      </w:r>
      <w:r>
        <w:rPr>
          <w:b/>
          <w:position w:val="-1"/>
        </w:rPr>
        <w:t xml:space="preserve"> </w:t>
      </w:r>
      <w:r>
        <w:rPr>
          <w:b/>
          <w:w w:val="99"/>
          <w:position w:val="-1"/>
        </w:rPr>
        <w:t>of</w:t>
      </w:r>
      <w:r>
        <w:rPr>
          <w:b/>
          <w:position w:val="-1"/>
        </w:rPr>
        <w:t xml:space="preserve"> </w:t>
      </w:r>
      <w:r>
        <w:rPr>
          <w:b/>
          <w:w w:val="99"/>
          <w:position w:val="-1"/>
        </w:rPr>
        <w:t>the</w:t>
      </w:r>
      <w:r>
        <w:rPr>
          <w:b/>
          <w:position w:val="-1"/>
        </w:rPr>
        <w:t xml:space="preserve"> </w:t>
      </w:r>
      <w:r>
        <w:rPr>
          <w:b/>
          <w:w w:val="99"/>
          <w:position w:val="-1"/>
        </w:rPr>
        <w:t>member</w:t>
      </w:r>
    </w:p>
    <w:p w:rsidR="00000EBC" w:rsidRDefault="00000EBC">
      <w:pPr>
        <w:spacing w:before="1" w:line="200" w:lineRule="exact"/>
      </w:pPr>
    </w:p>
    <w:p w:rsidR="00000EBC" w:rsidRDefault="0028134B">
      <w:pPr>
        <w:spacing w:before="32" w:line="240" w:lineRule="exact"/>
        <w:ind w:left="820"/>
      </w:pPr>
      <w:r>
        <w:rPr>
          <w:b/>
          <w:position w:val="-1"/>
          <w:sz w:val="22"/>
          <w:szCs w:val="22"/>
          <w:highlight w:val="lightGray"/>
        </w:rPr>
        <w:t>Note: Please attach any important photo /Information which you would like to share voluntarily</w:t>
      </w:r>
      <w:r>
        <w:rPr>
          <w:b/>
          <w:w w:val="99"/>
          <w:position w:val="-1"/>
          <w:highlight w:val="lightGray"/>
        </w:rPr>
        <w:t>.</w:t>
      </w:r>
    </w:p>
    <w:p w:rsidR="00000EBC" w:rsidRDefault="00000EBC">
      <w:pPr>
        <w:spacing w:before="16" w:line="220" w:lineRule="exact"/>
        <w:rPr>
          <w:sz w:val="22"/>
          <w:szCs w:val="22"/>
        </w:rPr>
      </w:pPr>
    </w:p>
    <w:p w:rsidR="00000EBC" w:rsidRDefault="0028134B">
      <w:pPr>
        <w:spacing w:before="33"/>
        <w:ind w:left="3094"/>
      </w:pPr>
      <w:proofErr w:type="gramStart"/>
      <w:r>
        <w:rPr>
          <w:b/>
          <w:w w:val="99"/>
        </w:rPr>
        <w:t>For</w:t>
      </w:r>
      <w:r>
        <w:rPr>
          <w:b/>
        </w:rPr>
        <w:t xml:space="preserve">  </w:t>
      </w:r>
      <w:r>
        <w:rPr>
          <w:b/>
          <w:w w:val="99"/>
        </w:rPr>
        <w:t>Office</w:t>
      </w:r>
      <w:proofErr w:type="gramEnd"/>
    </w:p>
    <w:p w:rsidR="00000EBC" w:rsidRDefault="00000EBC">
      <w:pPr>
        <w:spacing w:before="13" w:line="240" w:lineRule="exact"/>
        <w:rPr>
          <w:sz w:val="24"/>
          <w:szCs w:val="24"/>
        </w:rPr>
      </w:pPr>
    </w:p>
    <w:p w:rsidR="00000EBC" w:rsidRDefault="0028134B">
      <w:pPr>
        <w:spacing w:line="479" w:lineRule="auto"/>
        <w:ind w:left="820" w:right="5508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Date of Membership Confirmation                   : Amount Paid in </w:t>
      </w:r>
      <w:proofErr w:type="spellStart"/>
      <w:r>
        <w:rPr>
          <w:b/>
          <w:sz w:val="22"/>
          <w:szCs w:val="22"/>
        </w:rPr>
        <w:t>Rs</w:t>
      </w:r>
      <w:proofErr w:type="spellEnd"/>
      <w:r>
        <w:rPr>
          <w:b/>
          <w:sz w:val="22"/>
          <w:szCs w:val="22"/>
        </w:rPr>
        <w:t xml:space="preserve">.                                             : Mode of Payment                                                : Receipt no and Date                                            : Membership No                                                   </w:t>
      </w:r>
      <w:r>
        <w:rPr>
          <w:sz w:val="22"/>
          <w:szCs w:val="22"/>
        </w:rPr>
        <w:t>: Member State                                                        : Member ID                                                            :</w:t>
      </w:r>
    </w:p>
    <w:p w:rsidR="00000EBC" w:rsidRDefault="00000EBC">
      <w:pPr>
        <w:spacing w:line="200" w:lineRule="exact"/>
      </w:pPr>
    </w:p>
    <w:p w:rsidR="00000EBC" w:rsidRDefault="00000EBC">
      <w:pPr>
        <w:spacing w:before="11" w:line="260" w:lineRule="exact"/>
        <w:rPr>
          <w:sz w:val="26"/>
          <w:szCs w:val="26"/>
        </w:rPr>
      </w:pPr>
    </w:p>
    <w:p w:rsidR="00000EBC" w:rsidRDefault="0028134B">
      <w:pPr>
        <w:ind w:left="820" w:right="4103"/>
        <w:jc w:val="both"/>
      </w:pPr>
      <w:r>
        <w:rPr>
          <w:w w:val="99"/>
        </w:rPr>
        <w:t>Accounts</w:t>
      </w:r>
      <w:r>
        <w:t xml:space="preserve">                                                                                      </w:t>
      </w:r>
      <w:r>
        <w:rPr>
          <w:w w:val="99"/>
        </w:rPr>
        <w:t>Treasurer</w:t>
      </w:r>
    </w:p>
    <w:p w:rsidR="00000EBC" w:rsidRDefault="00000EBC">
      <w:pPr>
        <w:spacing w:line="200" w:lineRule="exact"/>
      </w:pPr>
    </w:p>
    <w:p w:rsidR="00000EBC" w:rsidRDefault="00000EBC">
      <w:pPr>
        <w:spacing w:line="200" w:lineRule="exact"/>
      </w:pPr>
    </w:p>
    <w:p w:rsidR="00000EBC" w:rsidRDefault="00000EBC">
      <w:pPr>
        <w:spacing w:before="9" w:line="280" w:lineRule="exact"/>
        <w:rPr>
          <w:sz w:val="28"/>
          <w:szCs w:val="28"/>
        </w:rPr>
      </w:pPr>
    </w:p>
    <w:p w:rsidR="00000EBC" w:rsidRDefault="0028134B">
      <w:pPr>
        <w:ind w:left="1540"/>
      </w:pPr>
      <w:r>
        <w:rPr>
          <w:w w:val="99"/>
        </w:rPr>
        <w:t>Please</w:t>
      </w:r>
      <w:r>
        <w:t xml:space="preserve"> </w:t>
      </w:r>
      <w:r>
        <w:rPr>
          <w:w w:val="99"/>
        </w:rPr>
        <w:t>attach</w:t>
      </w:r>
      <w:r>
        <w:t xml:space="preserve"> </w:t>
      </w:r>
      <w:r>
        <w:rPr>
          <w:w w:val="99"/>
        </w:rPr>
        <w:t>a</w:t>
      </w:r>
      <w:r>
        <w:t xml:space="preserve"> </w:t>
      </w:r>
      <w:proofErr w:type="gramStart"/>
      <w:r>
        <w:rPr>
          <w:w w:val="99"/>
        </w:rPr>
        <w:t>Photo(</w:t>
      </w:r>
      <w:proofErr w:type="gramEnd"/>
      <w:r>
        <w:rPr>
          <w:w w:val="99"/>
        </w:rPr>
        <w:t>Other)</w:t>
      </w:r>
    </w:p>
    <w:p w:rsidR="00000EBC" w:rsidRDefault="00000EBC">
      <w:pPr>
        <w:spacing w:line="200" w:lineRule="exact"/>
      </w:pPr>
    </w:p>
    <w:p w:rsidR="00000EBC" w:rsidRDefault="00000EBC">
      <w:pPr>
        <w:spacing w:before="4" w:line="260" w:lineRule="exact"/>
        <w:rPr>
          <w:sz w:val="26"/>
          <w:szCs w:val="26"/>
        </w:rPr>
      </w:pPr>
    </w:p>
    <w:p w:rsidR="00000EBC" w:rsidRDefault="0028134B">
      <w:pPr>
        <w:ind w:left="820" w:right="3431"/>
        <w:jc w:val="both"/>
        <w:rPr>
          <w:sz w:val="22"/>
          <w:szCs w:val="22"/>
        </w:rPr>
        <w:sectPr w:rsidR="00000EBC">
          <w:type w:val="continuous"/>
          <w:pgSz w:w="12240" w:h="15840"/>
          <w:pgMar w:top="2100" w:right="860" w:bottom="280" w:left="620" w:header="720" w:footer="720" w:gutter="0"/>
          <w:cols w:space="720"/>
        </w:sectPr>
      </w:pPr>
      <w:r>
        <w:rPr>
          <w:b/>
          <w:sz w:val="22"/>
          <w:szCs w:val="22"/>
        </w:rPr>
        <w:t>(Note: You can strike out for the pints not willing to provide consent)</w:t>
      </w:r>
    </w:p>
    <w:p w:rsidR="00000EBC" w:rsidRDefault="004E73E6">
      <w:pPr>
        <w:spacing w:before="19" w:line="200" w:lineRule="exact"/>
      </w:pPr>
      <w:r>
        <w:rPr>
          <w:noProof/>
          <w:w w:val="99"/>
          <w:lang w:val="en-IN" w:eastAsia="en-IN" w:bidi="bn-IN"/>
        </w:rPr>
        <w:lastRenderedPageBreak/>
        <w:drawing>
          <wp:anchor distT="0" distB="0" distL="114300" distR="114300" simplePos="0" relativeHeight="251662336" behindDoc="0" locked="0" layoutInCell="1" allowOverlap="1" wp14:anchorId="3CE5C792" wp14:editId="5625F89D">
            <wp:simplePos x="0" y="0"/>
            <wp:positionH relativeFrom="column">
              <wp:posOffset>4673601</wp:posOffset>
            </wp:positionH>
            <wp:positionV relativeFrom="paragraph">
              <wp:posOffset>9525</wp:posOffset>
            </wp:positionV>
            <wp:extent cx="1295400" cy="1466850"/>
            <wp:effectExtent l="0" t="0" r="0" b="0"/>
            <wp:wrapNone/>
            <wp:docPr id="3" name="Picture 3" descr="C:\Users\hp\Desktop\SURAJ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URAJI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EBC" w:rsidRDefault="0028134B">
      <w:pPr>
        <w:spacing w:before="32" w:line="240" w:lineRule="exact"/>
        <w:ind w:left="100"/>
        <w:rPr>
          <w:sz w:val="22"/>
          <w:szCs w:val="22"/>
        </w:rPr>
      </w:pPr>
      <w:r>
        <w:rPr>
          <w:b/>
          <w:position w:val="-1"/>
          <w:sz w:val="22"/>
          <w:szCs w:val="22"/>
          <w:u w:val="thick" w:color="000000"/>
        </w:rPr>
        <w:t xml:space="preserve">ORDI </w:t>
      </w:r>
      <w:proofErr w:type="gramStart"/>
      <w:r>
        <w:rPr>
          <w:b/>
          <w:position w:val="-1"/>
          <w:sz w:val="22"/>
          <w:szCs w:val="22"/>
          <w:u w:val="thick" w:color="000000"/>
        </w:rPr>
        <w:t>–  Patient</w:t>
      </w:r>
      <w:proofErr w:type="gramEnd"/>
      <w:r>
        <w:rPr>
          <w:b/>
          <w:position w:val="-1"/>
          <w:sz w:val="22"/>
          <w:szCs w:val="22"/>
          <w:u w:val="thick" w:color="000000"/>
        </w:rPr>
        <w:t xml:space="preserve"> Consent Form and Non-Disclosure Undertaking</w:t>
      </w:r>
    </w:p>
    <w:p w:rsidR="00000EBC" w:rsidRDefault="00000EBC">
      <w:pPr>
        <w:spacing w:before="17" w:line="200" w:lineRule="exact"/>
        <w:sectPr w:rsidR="00000EBC">
          <w:headerReference w:type="default" r:id="rId14"/>
          <w:pgSz w:w="12240" w:h="15840"/>
          <w:pgMar w:top="2100" w:right="520" w:bottom="280" w:left="1340" w:header="271" w:footer="1545" w:gutter="0"/>
          <w:cols w:space="720"/>
        </w:sectPr>
      </w:pPr>
    </w:p>
    <w:p w:rsidR="00000EBC" w:rsidRDefault="0028134B">
      <w:pPr>
        <w:spacing w:before="41"/>
        <w:ind w:left="100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lastRenderedPageBreak/>
        <w:t>Date:</w:t>
      </w:r>
    </w:p>
    <w:p w:rsidR="00000EBC" w:rsidRDefault="0028134B">
      <w:pPr>
        <w:tabs>
          <w:tab w:val="left" w:pos="6500"/>
        </w:tabs>
        <w:spacing w:before="49" w:line="500" w:lineRule="exact"/>
        <w:ind w:left="100" w:right="-38"/>
        <w:rPr>
          <w:sz w:val="22"/>
          <w:szCs w:val="22"/>
        </w:rPr>
      </w:pPr>
      <w:r>
        <w:rPr>
          <w:sz w:val="22"/>
          <w:szCs w:val="22"/>
        </w:rPr>
        <w:t xml:space="preserve">I, </w:t>
      </w:r>
      <w:r>
        <w:rPr>
          <w:sz w:val="22"/>
          <w:szCs w:val="22"/>
          <w:u w:val="single" w:color="000000"/>
        </w:rPr>
        <w:t xml:space="preserve">          </w:t>
      </w:r>
      <w:r w:rsidR="004E73E6">
        <w:rPr>
          <w:sz w:val="22"/>
          <w:szCs w:val="22"/>
          <w:u w:val="single" w:color="000000"/>
        </w:rPr>
        <w:t>SURAJIT</w:t>
      </w:r>
      <w:r w:rsidR="00456D69">
        <w:rPr>
          <w:sz w:val="22"/>
          <w:szCs w:val="22"/>
          <w:u w:val="single" w:color="000000"/>
        </w:rPr>
        <w:t xml:space="preserve"> MALLICK</w:t>
      </w:r>
      <w:r>
        <w:rPr>
          <w:sz w:val="22"/>
          <w:szCs w:val="22"/>
          <w:u w:val="single" w:color="000000"/>
        </w:rPr>
        <w:t xml:space="preserve">                                                                                                    </w:t>
      </w:r>
      <w:r w:rsidR="00456D69">
        <w:rPr>
          <w:sz w:val="22"/>
          <w:szCs w:val="22"/>
        </w:rPr>
        <w:t>, son/daughter/wife/father/</w:t>
      </w:r>
      <w:r w:rsidRPr="00456D69">
        <w:rPr>
          <w:sz w:val="22"/>
          <w:szCs w:val="22"/>
          <w:u w:val="single"/>
        </w:rPr>
        <w:t>Mothe</w:t>
      </w:r>
      <w:r>
        <w:rPr>
          <w:sz w:val="22"/>
          <w:szCs w:val="22"/>
        </w:rPr>
        <w:t xml:space="preserve">r /Guardian </w:t>
      </w:r>
      <w:proofErr w:type="gramStart"/>
      <w:r>
        <w:rPr>
          <w:sz w:val="22"/>
          <w:szCs w:val="22"/>
        </w:rPr>
        <w:t xml:space="preserve">of </w:t>
      </w:r>
      <w:r>
        <w:rPr>
          <w:sz w:val="22"/>
          <w:szCs w:val="22"/>
          <w:u w:val="single" w:color="000000"/>
        </w:rPr>
        <w:t xml:space="preserve"> </w:t>
      </w:r>
      <w:r w:rsidR="00456D69">
        <w:rPr>
          <w:sz w:val="22"/>
          <w:szCs w:val="22"/>
          <w:u w:val="single" w:color="000000"/>
        </w:rPr>
        <w:t>MAYA</w:t>
      </w:r>
      <w:proofErr w:type="gramEnd"/>
      <w:r w:rsidR="00456D69">
        <w:rPr>
          <w:sz w:val="22"/>
          <w:szCs w:val="22"/>
          <w:u w:val="single" w:color="000000"/>
        </w:rPr>
        <w:t xml:space="preserve"> MALLICK</w:t>
      </w:r>
      <w:r>
        <w:rPr>
          <w:sz w:val="22"/>
          <w:szCs w:val="22"/>
          <w:u w:val="single" w:color="000000"/>
        </w:rPr>
        <w:tab/>
      </w:r>
    </w:p>
    <w:p w:rsidR="00000EBC" w:rsidRDefault="0028134B">
      <w:pPr>
        <w:spacing w:before="33"/>
      </w:pPr>
      <w:r>
        <w:br w:type="column"/>
      </w:r>
      <w:r>
        <w:rPr>
          <w:w w:val="99"/>
        </w:rPr>
        <w:lastRenderedPageBreak/>
        <w:t>Photo</w:t>
      </w:r>
      <w:r>
        <w:t xml:space="preserve"> </w:t>
      </w:r>
      <w:proofErr w:type="spellStart"/>
      <w:r>
        <w:rPr>
          <w:w w:val="99"/>
        </w:rPr>
        <w:t>f</w:t>
      </w:r>
      <w:proofErr w:type="spellEnd"/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RD</w:t>
      </w:r>
    </w:p>
    <w:p w:rsidR="00000EBC" w:rsidRDefault="00A37119">
      <w:pPr>
        <w:spacing w:before="5"/>
        <w:sectPr w:rsidR="00000EBC">
          <w:type w:val="continuous"/>
          <w:pgSz w:w="12240" w:h="15840"/>
          <w:pgMar w:top="2100" w:right="520" w:bottom="280" w:left="1340" w:header="720" w:footer="720" w:gutter="0"/>
          <w:cols w:num="2" w:space="720" w:equalWidth="0">
            <w:col w:w="6514" w:space="939"/>
            <w:col w:w="2927"/>
          </w:cols>
        </w:sectPr>
      </w:pPr>
      <w:r>
        <w:pict>
          <v:group id="_x0000_s1029" style="position:absolute;margin-left:6in;margin-top:-38.2pt;width:108pt;height:117pt;z-index:-251655168;mso-position-horizontal-relative:page" coordorigin="8640,-764" coordsize="2160,2340">
            <v:shape id="_x0000_s1030" style="position:absolute;left:8640;top:-764;width:2160;height:2340" coordorigin="8640,-764" coordsize="2160,2340" path="m8640,1576r2160,l10800,-764r-2160,l8640,1576xe" filled="f" strokeweight=".72pt">
              <v:path arrowok="t"/>
            </v:shape>
            <w10:wrap anchorx="page"/>
          </v:group>
        </w:pict>
      </w:r>
      <w:proofErr w:type="gramStart"/>
      <w:r w:rsidR="0028134B">
        <w:rPr>
          <w:w w:val="99"/>
        </w:rPr>
        <w:t>member</w:t>
      </w:r>
      <w:proofErr w:type="gramEnd"/>
      <w:r w:rsidR="0028134B">
        <w:t xml:space="preserve"> </w:t>
      </w:r>
      <w:r w:rsidR="0028134B">
        <w:rPr>
          <w:w w:val="99"/>
        </w:rPr>
        <w:t>/Patient</w:t>
      </w:r>
    </w:p>
    <w:p w:rsidR="00000EBC" w:rsidRDefault="00000EBC">
      <w:pPr>
        <w:spacing w:before="8" w:line="160" w:lineRule="exact"/>
        <w:rPr>
          <w:sz w:val="16"/>
          <w:szCs w:val="16"/>
        </w:rPr>
      </w:pPr>
    </w:p>
    <w:p w:rsidR="00000EBC" w:rsidRDefault="0028134B">
      <w:pPr>
        <w:tabs>
          <w:tab w:val="left" w:pos="6560"/>
        </w:tabs>
        <w:spacing w:before="32" w:line="240" w:lineRule="exact"/>
        <w:ind w:left="100"/>
        <w:rPr>
          <w:sz w:val="22"/>
          <w:szCs w:val="22"/>
        </w:rPr>
      </w:pPr>
      <w:r>
        <w:rPr>
          <w:position w:val="-1"/>
          <w:sz w:val="22"/>
          <w:szCs w:val="22"/>
          <w:u w:val="single" w:color="000000"/>
        </w:rPr>
        <w:t xml:space="preserve">                                  </w:t>
      </w:r>
      <w:r>
        <w:rPr>
          <w:position w:val="-1"/>
          <w:sz w:val="22"/>
          <w:szCs w:val="22"/>
        </w:rPr>
        <w:t xml:space="preserve">  </w:t>
      </w:r>
      <w:proofErr w:type="gramStart"/>
      <w:r>
        <w:rPr>
          <w:position w:val="-1"/>
          <w:sz w:val="22"/>
          <w:szCs w:val="22"/>
        </w:rPr>
        <w:t>residing</w:t>
      </w:r>
      <w:proofErr w:type="gramEnd"/>
      <w:r>
        <w:rPr>
          <w:position w:val="-1"/>
          <w:sz w:val="22"/>
          <w:szCs w:val="22"/>
        </w:rPr>
        <w:t xml:space="preserve"> at </w:t>
      </w:r>
      <w:r>
        <w:rPr>
          <w:position w:val="-1"/>
          <w:sz w:val="22"/>
          <w:szCs w:val="22"/>
          <w:u w:val="single" w:color="000000"/>
        </w:rPr>
        <w:t xml:space="preserve"> </w:t>
      </w:r>
      <w:r w:rsidR="00456D69">
        <w:rPr>
          <w:position w:val="-1"/>
          <w:sz w:val="22"/>
          <w:szCs w:val="22"/>
          <w:u w:val="single" w:color="000000"/>
        </w:rPr>
        <w:t>HOWRAH</w:t>
      </w:r>
      <w:r>
        <w:rPr>
          <w:position w:val="-1"/>
          <w:sz w:val="22"/>
          <w:szCs w:val="22"/>
          <w:u w:val="single" w:color="000000"/>
        </w:rPr>
        <w:tab/>
      </w:r>
    </w:p>
    <w:p w:rsidR="00000EBC" w:rsidRDefault="00000EBC">
      <w:pPr>
        <w:spacing w:line="140" w:lineRule="exact"/>
        <w:rPr>
          <w:sz w:val="15"/>
          <w:szCs w:val="15"/>
        </w:rPr>
      </w:pPr>
    </w:p>
    <w:p w:rsidR="00000EBC" w:rsidRDefault="00000EBC">
      <w:pPr>
        <w:spacing w:line="200" w:lineRule="exact"/>
      </w:pPr>
    </w:p>
    <w:p w:rsidR="00000EBC" w:rsidRPr="00456D69" w:rsidRDefault="00A37119" w:rsidP="00456D69">
      <w:pPr>
        <w:rPr>
          <w:position w:val="-1"/>
          <w:sz w:val="22"/>
          <w:szCs w:val="22"/>
          <w:u w:val="single" w:color="000000"/>
        </w:rPr>
        <w:sectPr w:rsidR="00000EBC" w:rsidRPr="00456D69">
          <w:type w:val="continuous"/>
          <w:pgSz w:w="12240" w:h="15840"/>
          <w:pgMar w:top="2100" w:right="520" w:bottom="280" w:left="1340" w:header="720" w:footer="720" w:gutter="0"/>
          <w:cols w:space="720"/>
        </w:sectPr>
      </w:pPr>
      <w:r>
        <w:pict>
          <v:group id="_x0000_s1027" style="position:absolute;margin-left:483.45pt;margin-top:13.6pt;width:2.65pt;height:0;z-index:-251656192;mso-position-horizontal-relative:page" coordorigin="9669,272" coordsize="53,0">
            <v:shape id="_x0000_s1028" style="position:absolute;left:9669;top:272;width:53;height:0" coordorigin="9669,272" coordsize="53,0" path="m9669,272r53,e" filled="f" strokeweight="1.18pt">
              <v:path arrowok="t"/>
            </v:shape>
            <w10:wrap anchorx="page"/>
          </v:group>
        </w:pict>
      </w:r>
      <w:r w:rsidR="0028134B">
        <w:rPr>
          <w:position w:val="-1"/>
          <w:sz w:val="22"/>
          <w:szCs w:val="22"/>
        </w:rPr>
        <w:t xml:space="preserve">And suffering </w:t>
      </w:r>
      <w:proofErr w:type="gramStart"/>
      <w:r w:rsidR="0028134B">
        <w:rPr>
          <w:position w:val="-1"/>
          <w:sz w:val="22"/>
          <w:szCs w:val="22"/>
        </w:rPr>
        <w:t>from</w:t>
      </w:r>
      <w:r w:rsidR="0028134B">
        <w:rPr>
          <w:position w:val="-1"/>
          <w:sz w:val="22"/>
          <w:szCs w:val="22"/>
          <w:u w:val="single" w:color="000000"/>
        </w:rPr>
        <w:t xml:space="preserve">  </w:t>
      </w:r>
      <w:r w:rsidR="00456D69" w:rsidRPr="00456D69">
        <w:rPr>
          <w:position w:val="-1"/>
          <w:sz w:val="22"/>
          <w:szCs w:val="22"/>
          <w:u w:val="single" w:color="000000"/>
        </w:rPr>
        <w:t>MUCOPOLYSACCHARIDOSIS</w:t>
      </w:r>
      <w:proofErr w:type="gramEnd"/>
      <w:r w:rsidR="00456D69" w:rsidRPr="00456D69">
        <w:rPr>
          <w:position w:val="-1"/>
          <w:sz w:val="22"/>
          <w:szCs w:val="22"/>
          <w:u w:val="single" w:color="000000"/>
        </w:rPr>
        <w:t xml:space="preserve"> DISEASE TYPE-II (MPS-II)</w:t>
      </w:r>
      <w:r w:rsidR="00456D69">
        <w:rPr>
          <w:position w:val="-1"/>
          <w:sz w:val="22"/>
          <w:szCs w:val="22"/>
          <w:u w:val="single" w:color="000000"/>
        </w:rPr>
        <w:t xml:space="preserve">  </w:t>
      </w:r>
      <w:r w:rsidR="0028134B">
        <w:rPr>
          <w:position w:val="-1"/>
          <w:sz w:val="22"/>
          <w:szCs w:val="22"/>
        </w:rPr>
        <w:t>Disease, being a member of</w:t>
      </w:r>
    </w:p>
    <w:p w:rsidR="00000EBC" w:rsidRDefault="0028134B">
      <w:pPr>
        <w:tabs>
          <w:tab w:val="left" w:pos="3540"/>
        </w:tabs>
        <w:spacing w:before="42" w:line="240" w:lineRule="exact"/>
        <w:ind w:left="100" w:right="-53"/>
        <w:rPr>
          <w:sz w:val="22"/>
          <w:szCs w:val="22"/>
        </w:rPr>
      </w:pPr>
      <w:r>
        <w:rPr>
          <w:position w:val="-1"/>
          <w:sz w:val="22"/>
          <w:szCs w:val="22"/>
        </w:rPr>
        <w:lastRenderedPageBreak/>
        <w:t xml:space="preserve">ORDI bearing Membership No </w:t>
      </w:r>
      <w:r>
        <w:rPr>
          <w:position w:val="-1"/>
          <w:sz w:val="22"/>
          <w:szCs w:val="22"/>
          <w:u w:val="single" w:color="000000"/>
        </w:rPr>
        <w:t xml:space="preserve"> </w:t>
      </w:r>
      <w:r>
        <w:rPr>
          <w:position w:val="-1"/>
          <w:sz w:val="22"/>
          <w:szCs w:val="22"/>
          <w:u w:val="single" w:color="000000"/>
        </w:rPr>
        <w:tab/>
      </w:r>
    </w:p>
    <w:p w:rsidR="00000EBC" w:rsidRDefault="0028134B">
      <w:pPr>
        <w:spacing w:before="42" w:line="240" w:lineRule="exact"/>
        <w:rPr>
          <w:sz w:val="22"/>
          <w:szCs w:val="22"/>
        </w:rPr>
        <w:sectPr w:rsidR="00000EBC">
          <w:type w:val="continuous"/>
          <w:pgSz w:w="12240" w:h="15840"/>
          <w:pgMar w:top="2100" w:right="520" w:bottom="280" w:left="1340" w:header="720" w:footer="720" w:gutter="0"/>
          <w:cols w:num="2" w:space="720" w:equalWidth="0">
            <w:col w:w="3560" w:space="112"/>
            <w:col w:w="6708"/>
          </w:cols>
        </w:sectPr>
      </w:pPr>
      <w:r>
        <w:br w:type="column"/>
      </w:r>
      <w:proofErr w:type="gramStart"/>
      <w:r>
        <w:rPr>
          <w:position w:val="-1"/>
          <w:sz w:val="22"/>
          <w:szCs w:val="22"/>
        </w:rPr>
        <w:lastRenderedPageBreak/>
        <w:t>wish</w:t>
      </w:r>
      <w:proofErr w:type="gramEnd"/>
      <w:r>
        <w:rPr>
          <w:position w:val="-1"/>
          <w:sz w:val="22"/>
          <w:szCs w:val="22"/>
        </w:rPr>
        <w:t xml:space="preserve"> to voluntarily participate in all the activities organized by ORDI and</w:t>
      </w:r>
    </w:p>
    <w:p w:rsidR="00000EBC" w:rsidRDefault="00A37119">
      <w:pPr>
        <w:spacing w:before="44" w:line="275" w:lineRule="auto"/>
        <w:ind w:left="100" w:right="895"/>
        <w:rPr>
          <w:sz w:val="22"/>
          <w:szCs w:val="22"/>
        </w:rPr>
      </w:pPr>
      <w:r>
        <w:lastRenderedPageBreak/>
        <w:pict>
          <v:shape id="_x0000_s1026" type="#_x0000_t75" style="position:absolute;left:0;text-align:left;margin-left:1in;margin-top:13.55pt;width:110.3pt;height:91.45pt;z-index:-251657216;mso-position-horizontal-relative:page;mso-position-vertical-relative:page">
            <v:imagedata r:id="rId11" o:title=""/>
            <w10:wrap anchorx="page" anchory="page"/>
          </v:shape>
        </w:pict>
      </w:r>
      <w:proofErr w:type="gramStart"/>
      <w:r w:rsidR="0028134B">
        <w:rPr>
          <w:sz w:val="22"/>
          <w:szCs w:val="22"/>
        </w:rPr>
        <w:t>agree</w:t>
      </w:r>
      <w:proofErr w:type="gramEnd"/>
      <w:r w:rsidR="0028134B">
        <w:rPr>
          <w:sz w:val="22"/>
          <w:szCs w:val="22"/>
        </w:rPr>
        <w:t xml:space="preserve"> to give my consent for the ORDI activities listed below in the interest of ORDI patients, parents and caregivers.</w:t>
      </w:r>
    </w:p>
    <w:p w:rsidR="00000EBC" w:rsidRDefault="0028134B">
      <w:pPr>
        <w:ind w:left="460"/>
        <w:rPr>
          <w:sz w:val="22"/>
          <w:szCs w:val="22"/>
        </w:rPr>
      </w:pPr>
      <w:r>
        <w:rPr>
          <w:sz w:val="22"/>
          <w:szCs w:val="22"/>
        </w:rPr>
        <w:t xml:space="preserve">     For </w:t>
      </w:r>
      <w:proofErr w:type="gramStart"/>
      <w:r>
        <w:rPr>
          <w:sz w:val="22"/>
          <w:szCs w:val="22"/>
        </w:rPr>
        <w:t>discussing  my</w:t>
      </w:r>
      <w:proofErr w:type="gramEnd"/>
      <w:r>
        <w:rPr>
          <w:sz w:val="22"/>
          <w:szCs w:val="22"/>
        </w:rPr>
        <w:t xml:space="preserve">  disease and case history.</w:t>
      </w:r>
    </w:p>
    <w:p w:rsidR="00000EBC" w:rsidRDefault="0028134B">
      <w:pPr>
        <w:tabs>
          <w:tab w:val="left" w:pos="820"/>
        </w:tabs>
        <w:spacing w:before="37" w:line="274" w:lineRule="auto"/>
        <w:ind w:left="820" w:right="68" w:hanging="360"/>
        <w:rPr>
          <w:sz w:val="22"/>
          <w:szCs w:val="22"/>
        </w:rPr>
      </w:pPr>
      <w:r>
        <w:rPr>
          <w:sz w:val="22"/>
          <w:szCs w:val="22"/>
        </w:rPr>
        <w:tab/>
        <w:t>I hereby authorize ORDI to use my name, patient history, Medical records, treatment that I have undergone, history and any useful information in whatever form as may be necessary.</w:t>
      </w:r>
    </w:p>
    <w:p w:rsidR="00000EBC" w:rsidRDefault="0028134B">
      <w:pPr>
        <w:tabs>
          <w:tab w:val="left" w:pos="820"/>
        </w:tabs>
        <w:spacing w:line="275" w:lineRule="auto"/>
        <w:ind w:left="820" w:right="77" w:hanging="360"/>
        <w:rPr>
          <w:sz w:val="22"/>
          <w:szCs w:val="22"/>
        </w:rPr>
      </w:pPr>
      <w:r>
        <w:rPr>
          <w:sz w:val="22"/>
          <w:szCs w:val="22"/>
        </w:rPr>
        <w:tab/>
        <w:t>I do not hold ORDI for any claims/liabilities/obligations relating to privacy/confidentiality with respect to the disclosure of the aforesaid information for the purposes of the ORDI activity.</w:t>
      </w:r>
    </w:p>
    <w:p w:rsidR="00000EBC" w:rsidRDefault="0028134B">
      <w:pPr>
        <w:tabs>
          <w:tab w:val="left" w:pos="820"/>
        </w:tabs>
        <w:spacing w:line="274" w:lineRule="auto"/>
        <w:ind w:left="820" w:right="78" w:hanging="360"/>
        <w:rPr>
          <w:sz w:val="22"/>
          <w:szCs w:val="22"/>
        </w:rPr>
      </w:pPr>
      <w:r>
        <w:rPr>
          <w:sz w:val="22"/>
          <w:szCs w:val="22"/>
        </w:rPr>
        <w:tab/>
        <w:t>I hereby authorize ORDI to use my collected human sample for diagnostic or research purpose in India or abroad as deemed necessary by ORDI</w:t>
      </w:r>
    </w:p>
    <w:p w:rsidR="00000EBC" w:rsidRDefault="0028134B">
      <w:pPr>
        <w:tabs>
          <w:tab w:val="left" w:pos="820"/>
        </w:tabs>
        <w:spacing w:line="274" w:lineRule="auto"/>
        <w:ind w:left="820" w:right="73" w:hanging="360"/>
        <w:rPr>
          <w:sz w:val="22"/>
          <w:szCs w:val="22"/>
        </w:rPr>
      </w:pPr>
      <w:r>
        <w:rPr>
          <w:sz w:val="22"/>
          <w:szCs w:val="22"/>
        </w:rPr>
        <w:tab/>
        <w:t>I further authorize the Society to record and use any of the information by way of audio/video recording or any other form in whole or in part, for dissemination of information.</w:t>
      </w:r>
    </w:p>
    <w:p w:rsidR="00000EBC" w:rsidRDefault="0028134B">
      <w:pPr>
        <w:tabs>
          <w:tab w:val="left" w:pos="820"/>
        </w:tabs>
        <w:spacing w:line="274" w:lineRule="auto"/>
        <w:ind w:left="820" w:right="66" w:hanging="360"/>
        <w:rPr>
          <w:sz w:val="22"/>
          <w:szCs w:val="22"/>
        </w:rPr>
      </w:pPr>
      <w:r>
        <w:rPr>
          <w:sz w:val="22"/>
          <w:szCs w:val="22"/>
        </w:rPr>
        <w:tab/>
        <w:t>I  also  authorize  ORDI to  use  my  information,  photo,  video,  Records     to  press,  media  or  for  research, publication, raising funds or any other useful purpose.</w:t>
      </w:r>
    </w:p>
    <w:p w:rsidR="00000EBC" w:rsidRDefault="0028134B">
      <w:pPr>
        <w:tabs>
          <w:tab w:val="left" w:pos="820"/>
        </w:tabs>
        <w:spacing w:line="274" w:lineRule="auto"/>
        <w:ind w:left="820" w:right="70" w:hanging="360"/>
        <w:rPr>
          <w:sz w:val="22"/>
          <w:szCs w:val="22"/>
        </w:rPr>
      </w:pPr>
      <w:r>
        <w:rPr>
          <w:sz w:val="22"/>
          <w:szCs w:val="22"/>
        </w:rPr>
        <w:tab/>
        <w:t>I acknowledge that any interaction and discussions with the ORDI society would be for my benefit. It would help in understanding in managing and treating my disease / disorders better.</w:t>
      </w:r>
    </w:p>
    <w:p w:rsidR="00000EBC" w:rsidRDefault="0028134B">
      <w:pPr>
        <w:ind w:left="460"/>
        <w:rPr>
          <w:sz w:val="22"/>
          <w:szCs w:val="22"/>
        </w:rPr>
      </w:pPr>
      <w:r>
        <w:rPr>
          <w:sz w:val="22"/>
          <w:szCs w:val="22"/>
        </w:rPr>
        <w:t xml:space="preserve">     I agree to any decision taken on my behalf for the betterment of my disorder and lifestyle.</w:t>
      </w:r>
    </w:p>
    <w:p w:rsidR="00000EBC" w:rsidRDefault="0028134B">
      <w:pPr>
        <w:spacing w:before="38"/>
        <w:ind w:left="460"/>
        <w:rPr>
          <w:sz w:val="22"/>
          <w:szCs w:val="22"/>
        </w:rPr>
      </w:pPr>
      <w:r>
        <w:rPr>
          <w:sz w:val="22"/>
          <w:szCs w:val="22"/>
        </w:rPr>
        <w:t xml:space="preserve">     I also agree to go wherever the society invites me for my betterment.</w:t>
      </w:r>
    </w:p>
    <w:p w:rsidR="00000EBC" w:rsidRDefault="00000EBC">
      <w:pPr>
        <w:spacing w:before="9" w:line="120" w:lineRule="exact"/>
        <w:rPr>
          <w:sz w:val="12"/>
          <w:szCs w:val="12"/>
        </w:rPr>
      </w:pPr>
    </w:p>
    <w:p w:rsidR="00000EBC" w:rsidRDefault="00000EBC">
      <w:pPr>
        <w:spacing w:line="200" w:lineRule="exact"/>
      </w:pPr>
    </w:p>
    <w:p w:rsidR="00000EBC" w:rsidRDefault="0028134B">
      <w:pPr>
        <w:spacing w:line="275" w:lineRule="auto"/>
        <w:ind w:left="100" w:right="71"/>
        <w:rPr>
          <w:sz w:val="22"/>
          <w:szCs w:val="22"/>
        </w:rPr>
      </w:pPr>
      <w:r>
        <w:rPr>
          <w:sz w:val="22"/>
          <w:szCs w:val="22"/>
        </w:rPr>
        <w:t>I acknowledge and understand that information- other ORDI member information, other patient information and medical details or any other information, that would be disclosed to me as a member of ORDI is confidential.</w:t>
      </w:r>
    </w:p>
    <w:p w:rsidR="00000EBC" w:rsidRDefault="0028134B">
      <w:pPr>
        <w:spacing w:before="1" w:line="275" w:lineRule="auto"/>
        <w:ind w:left="100" w:right="81"/>
        <w:rPr>
          <w:sz w:val="22"/>
          <w:szCs w:val="22"/>
        </w:rPr>
      </w:pPr>
      <w:r>
        <w:rPr>
          <w:sz w:val="22"/>
          <w:szCs w:val="22"/>
        </w:rPr>
        <w:t>I hereby give an undertaking to the ORDI that I shall not disclose the any information to any third party and shall keep the same confidential. The above information has also been explained to me in a language I understand.</w:t>
      </w:r>
    </w:p>
    <w:p w:rsidR="00000EBC" w:rsidRDefault="00000EBC">
      <w:pPr>
        <w:spacing w:before="14" w:line="280" w:lineRule="exact"/>
        <w:rPr>
          <w:sz w:val="28"/>
          <w:szCs w:val="28"/>
        </w:rPr>
      </w:pPr>
    </w:p>
    <w:p w:rsidR="00000EBC" w:rsidRDefault="0028134B">
      <w:pPr>
        <w:ind w:left="100"/>
        <w:rPr>
          <w:sz w:val="22"/>
          <w:szCs w:val="22"/>
        </w:rPr>
      </w:pPr>
      <w:r>
        <w:rPr>
          <w:sz w:val="22"/>
          <w:szCs w:val="22"/>
        </w:rPr>
        <w:t>Patient/ Guardian’s Name (in case of minors):</w:t>
      </w:r>
    </w:p>
    <w:p w:rsidR="00000EBC" w:rsidRDefault="0028134B">
      <w:pPr>
        <w:spacing w:before="37" w:line="276" w:lineRule="auto"/>
        <w:ind w:left="100" w:right="8818"/>
        <w:rPr>
          <w:sz w:val="22"/>
          <w:szCs w:val="22"/>
        </w:rPr>
      </w:pPr>
      <w:r>
        <w:rPr>
          <w:sz w:val="22"/>
          <w:szCs w:val="22"/>
        </w:rPr>
        <w:t>Address: Contact Details: E mail ID: Signature:</w:t>
      </w:r>
    </w:p>
    <w:sectPr w:rsidR="00000EBC">
      <w:type w:val="continuous"/>
      <w:pgSz w:w="12240" w:h="15840"/>
      <w:pgMar w:top="2100" w:right="5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119" w:rsidRDefault="00A37119">
      <w:r>
        <w:separator/>
      </w:r>
    </w:p>
  </w:endnote>
  <w:endnote w:type="continuationSeparator" w:id="0">
    <w:p w:rsidR="00A37119" w:rsidRDefault="00A37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EBC" w:rsidRDefault="00A37119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6.4pt;margin-top:703.7pt;width:153.75pt;height:47pt;z-index:-251658752;mso-position-horizontal-relative:page;mso-position-vertical-relative:page" filled="f" stroked="f">
          <v:textbox inset="0,0,0,0">
            <w:txbxContent>
              <w:p w:rsidR="00000EBC" w:rsidRDefault="0028134B">
                <w:pPr>
                  <w:ind w:left="20" w:right="-8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b/>
                    <w:color w:val="4D4D4D"/>
                    <w:sz w:val="16"/>
                    <w:szCs w:val="16"/>
                  </w:rPr>
                  <w:t xml:space="preserve">Organization for Rare Diseases India </w:t>
                </w:r>
                <w:r>
                  <w:rPr>
                    <w:rFonts w:ascii="Arial" w:eastAsia="Arial" w:hAnsi="Arial" w:cs="Arial"/>
                    <w:color w:val="000000"/>
                    <w:sz w:val="16"/>
                    <w:szCs w:val="16"/>
                  </w:rPr>
                  <w:t xml:space="preserve">COERD, IGICH </w:t>
                </w:r>
                <w:proofErr w:type="gramStart"/>
                <w:r>
                  <w:rPr>
                    <w:rFonts w:ascii="Arial" w:eastAsia="Arial" w:hAnsi="Arial" w:cs="Arial"/>
                    <w:color w:val="000000"/>
                    <w:sz w:val="16"/>
                    <w:szCs w:val="16"/>
                  </w:rPr>
                  <w:t>( Indira</w:t>
                </w:r>
                <w:proofErr w:type="gramEnd"/>
                <w:r>
                  <w:rPr>
                    <w:rFonts w:ascii="Arial" w:eastAsia="Arial" w:hAnsi="Arial" w:cs="Arial"/>
                    <w:color w:val="000000"/>
                    <w:sz w:val="16"/>
                    <w:szCs w:val="16"/>
                  </w:rPr>
                  <w:t xml:space="preserve"> Gandhi Institute of Health),         </w:t>
                </w:r>
                <w:r>
                  <w:rPr>
                    <w:rFonts w:ascii="Arial" w:eastAsia="Arial" w:hAnsi="Arial" w:cs="Arial"/>
                    <w:color w:val="212121"/>
                    <w:sz w:val="16"/>
                    <w:szCs w:val="16"/>
                  </w:rPr>
                  <w:t xml:space="preserve">South     Hospital    Complex, </w:t>
                </w:r>
                <w:proofErr w:type="spellStart"/>
                <w:r>
                  <w:rPr>
                    <w:rFonts w:ascii="Arial" w:eastAsia="Arial" w:hAnsi="Arial" w:cs="Arial"/>
                    <w:color w:val="212121"/>
                    <w:sz w:val="16"/>
                    <w:szCs w:val="16"/>
                  </w:rPr>
                  <w:t>Dharmaram</w:t>
                </w:r>
                <w:proofErr w:type="spellEnd"/>
                <w:r>
                  <w:rPr>
                    <w:rFonts w:ascii="Arial" w:eastAsia="Arial" w:hAnsi="Arial" w:cs="Arial"/>
                    <w:color w:val="212121"/>
                    <w:sz w:val="16"/>
                    <w:szCs w:val="16"/>
                  </w:rPr>
                  <w:t>,    College   Post,   Bengaluru, Karnataka 560029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10.95pt;margin-top:703.95pt;width:153.55pt;height:39.9pt;z-index:-251657728;mso-position-horizontal-relative:page;mso-position-vertical-relative:page" filled="f" stroked="f">
          <v:textbox inset="0,0,0,0">
            <w:txbxContent>
              <w:p w:rsidR="00000EBC" w:rsidRDefault="0028134B">
                <w:pPr>
                  <w:spacing w:line="180" w:lineRule="exact"/>
                  <w:ind w:left="-29" w:right="20"/>
                  <w:jc w:val="right"/>
                  <w:rPr>
                    <w:sz w:val="17"/>
                    <w:szCs w:val="17"/>
                  </w:rPr>
                </w:pPr>
                <w:r>
                  <w:rPr>
                    <w:rFonts w:ascii="Arial" w:eastAsia="Arial" w:hAnsi="Arial" w:cs="Arial"/>
                    <w:color w:val="4D4D4D"/>
                    <w:sz w:val="17"/>
                    <w:szCs w:val="17"/>
                  </w:rPr>
                  <w:t xml:space="preserve">Rare Disease Helpline: </w:t>
                </w:r>
                <w:r>
                  <w:rPr>
                    <w:b/>
                    <w:color w:val="000000"/>
                    <w:sz w:val="17"/>
                    <w:szCs w:val="17"/>
                  </w:rPr>
                  <w:t>+91 8892 555 000</w:t>
                </w:r>
              </w:p>
              <w:p w:rsidR="00000EBC" w:rsidRDefault="0028134B">
                <w:pPr>
                  <w:ind w:left="387" w:right="21" w:firstLine="1322"/>
                  <w:jc w:val="right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eastAsia="Arial" w:hAnsi="Arial" w:cs="Arial"/>
                    <w:color w:val="4D4D4D"/>
                    <w:sz w:val="17"/>
                    <w:szCs w:val="17"/>
                  </w:rPr>
                  <w:t xml:space="preserve">www.ordindia.org </w:t>
                </w:r>
                <w:hyperlink r:id="rId1">
                  <w:r>
                    <w:rPr>
                      <w:rFonts w:ascii="Arial" w:eastAsia="Arial" w:hAnsi="Arial" w:cs="Arial"/>
                      <w:color w:val="0000FF"/>
                      <w:sz w:val="17"/>
                      <w:szCs w:val="17"/>
                      <w:u w:val="single" w:color="0000FF"/>
                    </w:rPr>
                    <w:t>contactus@ordindia.org</w:t>
                  </w:r>
                </w:hyperlink>
                <w:r>
                  <w:rPr>
                    <w:rFonts w:ascii="Arial" w:eastAsia="Arial" w:hAnsi="Arial" w:cs="Arial"/>
                    <w:color w:val="0000FF"/>
                    <w:sz w:val="17"/>
                    <w:szCs w:val="17"/>
                  </w:rPr>
                  <w:t xml:space="preserve"> </w:t>
                </w:r>
                <w:hyperlink r:id="rId2">
                  <w:r>
                    <w:rPr>
                      <w:rFonts w:ascii="Arial" w:eastAsia="Arial" w:hAnsi="Arial" w:cs="Arial"/>
                      <w:color w:val="0000FF"/>
                      <w:sz w:val="17"/>
                      <w:szCs w:val="17"/>
                      <w:u w:val="single" w:color="0000FF"/>
                    </w:rPr>
                    <w:t>https://www.facebook.com/ordindia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119" w:rsidRDefault="00A37119">
      <w:r>
        <w:separator/>
      </w:r>
    </w:p>
  </w:footnote>
  <w:footnote w:type="continuationSeparator" w:id="0">
    <w:p w:rsidR="00A37119" w:rsidRDefault="00A371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EBC" w:rsidRDefault="00A37119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62.8pt;margin-top:61.45pt;width:57.2pt;height:41.6pt;z-index:-251659776;mso-position-horizontal-relative:page;mso-position-vertical-relative:page" filled="f" stroked="f">
          <v:textbox inset="0,0,0,0">
            <w:txbxContent>
              <w:p w:rsidR="00000EBC" w:rsidRDefault="0028134B">
                <w:pPr>
                  <w:spacing w:line="260" w:lineRule="exact"/>
                  <w:ind w:left="282" w:right="279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Paste</w:t>
                </w:r>
              </w:p>
              <w:p w:rsidR="00000EBC" w:rsidRDefault="0028134B">
                <w:pPr>
                  <w:ind w:left="-21" w:right="-21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Photograph</w:t>
                </w:r>
              </w:p>
              <w:p w:rsidR="00000EBC" w:rsidRDefault="0028134B">
                <w:pPr>
                  <w:ind w:left="304" w:right="299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Here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EBC" w:rsidRDefault="00000EBC">
    <w:pPr>
      <w:spacing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EBC" w:rsidRDefault="00000EBC">
    <w:pPr>
      <w:spacing w:line="20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0F0B"/>
    <w:multiLevelType w:val="multilevel"/>
    <w:tmpl w:val="965A9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00EBC"/>
    <w:rsid w:val="00000EBC"/>
    <w:rsid w:val="001550AC"/>
    <w:rsid w:val="001D4406"/>
    <w:rsid w:val="0028134B"/>
    <w:rsid w:val="00456D69"/>
    <w:rsid w:val="004E73E6"/>
    <w:rsid w:val="00504C55"/>
    <w:rsid w:val="00595CE8"/>
    <w:rsid w:val="005B6D15"/>
    <w:rsid w:val="00A37119"/>
    <w:rsid w:val="00B3153B"/>
    <w:rsid w:val="00BE2113"/>
    <w:rsid w:val="00F1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D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D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acebook.com/ordindia" TargetMode="External"/><Relationship Id="rId1" Type="http://schemas.openxmlformats.org/officeDocument/2006/relationships/hyperlink" Target="mailto:contactus@ordindi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Prasad</dc:creator>
  <cp:lastModifiedBy>Deep Prasad</cp:lastModifiedBy>
  <cp:revision>6</cp:revision>
  <cp:lastPrinted>2018-09-22T09:18:00Z</cp:lastPrinted>
  <dcterms:created xsi:type="dcterms:W3CDTF">2018-09-22T08:53:00Z</dcterms:created>
  <dcterms:modified xsi:type="dcterms:W3CDTF">2018-09-22T09:19:00Z</dcterms:modified>
</cp:coreProperties>
</file>